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A127D9" w14:textId="77777777" w:rsidR="001C1E52" w:rsidRDefault="001C1E52" w:rsidP="001C1E52">
      <w:pPr>
        <w:widowControl/>
        <w:tabs>
          <w:tab w:val="left" w:pos="220"/>
          <w:tab w:val="left" w:pos="720"/>
        </w:tabs>
        <w:autoSpaceDE w:val="0"/>
        <w:autoSpaceDN w:val="0"/>
        <w:adjustRightInd w:val="0"/>
        <w:rPr>
          <w:rFonts w:ascii="Helvetica Neue" w:hAnsi="Helvetica Neue" w:cs="Helvetica Neue"/>
          <w:color w:val="262626"/>
          <w:kern w:val="0"/>
          <w:sz w:val="34"/>
          <w:szCs w:val="34"/>
        </w:rPr>
      </w:pPr>
      <w:r>
        <w:rPr>
          <w:rFonts w:ascii="Helvetica" w:hAnsi="Helvetica" w:cs="Helvetica"/>
          <w:color w:val="848484"/>
          <w:kern w:val="1"/>
          <w:sz w:val="34"/>
          <w:szCs w:val="34"/>
        </w:rPr>
        <w:tab/>
      </w:r>
      <w:r>
        <w:rPr>
          <w:rFonts w:ascii="Helvetica" w:hAnsi="Helvetica" w:cs="Helvetica"/>
          <w:color w:val="848484"/>
          <w:kern w:val="1"/>
          <w:sz w:val="34"/>
          <w:szCs w:val="34"/>
        </w:rPr>
        <w:tab/>
      </w:r>
      <w:hyperlink r:id="rId5" w:history="1">
        <w:r>
          <w:rPr>
            <w:rFonts w:ascii="Helvetica" w:hAnsi="Helvetica" w:cs="Helvetica"/>
            <w:color w:val="848484"/>
            <w:kern w:val="0"/>
            <w:sz w:val="34"/>
            <w:szCs w:val="34"/>
          </w:rPr>
          <w:t> </w:t>
        </w:r>
      </w:hyperlink>
      <w:r>
        <w:rPr>
          <w:rFonts w:ascii="Helvetica Neue" w:hAnsi="Helvetica Neue" w:cs="Helvetica Neue"/>
          <w:color w:val="848484"/>
          <w:kern w:val="0"/>
          <w:sz w:val="34"/>
          <w:szCs w:val="34"/>
        </w:rPr>
        <w:t> </w:t>
      </w:r>
    </w:p>
    <w:p w14:paraId="01205811" w14:textId="503F897C" w:rsidR="001C1E52" w:rsidRDefault="001C1E52" w:rsidP="001C1E52">
      <w:pPr>
        <w:widowControl/>
        <w:autoSpaceDE w:val="0"/>
        <w:autoSpaceDN w:val="0"/>
        <w:adjustRightInd w:val="0"/>
        <w:jc w:val="left"/>
        <w:rPr>
          <w:rFonts w:ascii="Helvetica Neue" w:hAnsi="Helvetica Neue" w:cs="Helvetica Neue" w:hint="eastAsia"/>
          <w:b/>
          <w:bCs/>
          <w:color w:val="262626"/>
          <w:kern w:val="0"/>
          <w:sz w:val="68"/>
          <w:szCs w:val="68"/>
        </w:rPr>
      </w:pPr>
      <w:r>
        <w:rPr>
          <w:rFonts w:ascii="Helvetica Neue" w:hAnsi="Helvetica Neue" w:cs="Helvetica Neue"/>
          <w:b/>
          <w:bCs/>
          <w:color w:val="262626"/>
          <w:kern w:val="0"/>
          <w:sz w:val="68"/>
          <w:szCs w:val="68"/>
        </w:rPr>
        <w:t>邹磊</w:t>
      </w:r>
      <w:r>
        <w:rPr>
          <w:rFonts w:ascii="Helvetica Neue" w:hAnsi="Helvetica Neue" w:cs="Helvetica Neue"/>
          <w:b/>
          <w:bCs/>
          <w:color w:val="262626"/>
          <w:kern w:val="0"/>
          <w:sz w:val="68"/>
          <w:szCs w:val="68"/>
        </w:rPr>
        <w:t>-- web</w:t>
      </w:r>
      <w:r>
        <w:rPr>
          <w:rFonts w:ascii="Helvetica Neue" w:hAnsi="Helvetica Neue" w:cs="Helvetica Neue"/>
          <w:b/>
          <w:bCs/>
          <w:color w:val="262626"/>
          <w:kern w:val="0"/>
          <w:sz w:val="68"/>
          <w:szCs w:val="68"/>
        </w:rPr>
        <w:t>前端工程师简历</w:t>
      </w:r>
    </w:p>
    <w:p w14:paraId="308A4CC3" w14:textId="77777777" w:rsidR="001C1E52" w:rsidRDefault="001C1E52" w:rsidP="001C1E52">
      <w:pPr>
        <w:widowControl/>
        <w:autoSpaceDE w:val="0"/>
        <w:autoSpaceDN w:val="0"/>
        <w:adjustRightInd w:val="0"/>
        <w:jc w:val="left"/>
        <w:rPr>
          <w:rFonts w:ascii="Helvetica Neue" w:hAnsi="Helvetica Neue" w:cs="Helvetica Neue" w:hint="eastAsia"/>
          <w:b/>
          <w:bCs/>
          <w:color w:val="262626"/>
          <w:kern w:val="0"/>
          <w:sz w:val="68"/>
          <w:szCs w:val="68"/>
        </w:rPr>
      </w:pPr>
    </w:p>
    <w:p w14:paraId="44AFB233" w14:textId="77777777" w:rsidR="001C1E52" w:rsidRDefault="001C1E52" w:rsidP="001C1E52">
      <w:pPr>
        <w:widowControl/>
        <w:autoSpaceDE w:val="0"/>
        <w:autoSpaceDN w:val="0"/>
        <w:adjustRightInd w:val="0"/>
        <w:jc w:val="left"/>
        <w:rPr>
          <w:rFonts w:ascii="Helvetica Neue" w:hAnsi="Helvetica Neue" w:cs="Helvetica Neue" w:hint="eastAsia"/>
          <w:b/>
          <w:bCs/>
          <w:color w:val="262626"/>
          <w:kern w:val="0"/>
          <w:sz w:val="68"/>
          <w:szCs w:val="68"/>
        </w:rPr>
      </w:pPr>
    </w:p>
    <w:p w14:paraId="235434CE" w14:textId="77777777" w:rsidR="001C1E52" w:rsidRDefault="001C1E52" w:rsidP="001C1E52">
      <w:pPr>
        <w:widowControl/>
        <w:autoSpaceDE w:val="0"/>
        <w:autoSpaceDN w:val="0"/>
        <w:adjustRightInd w:val="0"/>
        <w:jc w:val="left"/>
        <w:rPr>
          <w:rFonts w:ascii="Helvetica Neue" w:hAnsi="Helvetica Neue" w:cs="Helvetica Neue" w:hint="eastAsia"/>
          <w:color w:val="898989"/>
          <w:kern w:val="0"/>
          <w:sz w:val="28"/>
          <w:szCs w:val="28"/>
        </w:rPr>
      </w:pPr>
    </w:p>
    <w:p w14:paraId="50DF261E" w14:textId="77777777" w:rsidR="001C1E52" w:rsidRDefault="001C1E52" w:rsidP="001C1E52">
      <w:pPr>
        <w:widowControl/>
        <w:autoSpaceDE w:val="0"/>
        <w:autoSpaceDN w:val="0"/>
        <w:adjustRightInd w:val="0"/>
        <w:jc w:val="left"/>
        <w:rPr>
          <w:rFonts w:ascii="Helvetica Neue" w:hAnsi="Helvetica Neue" w:cs="Helvetica Neue"/>
          <w:b/>
          <w:bCs/>
          <w:color w:val="232323"/>
          <w:kern w:val="0"/>
          <w:sz w:val="44"/>
          <w:szCs w:val="44"/>
        </w:rPr>
      </w:pPr>
      <w:r>
        <w:rPr>
          <w:rFonts w:ascii="Helvetica Neue" w:hAnsi="Helvetica Neue" w:cs="Helvetica Neue"/>
          <w:b/>
          <w:bCs/>
          <w:color w:val="232323"/>
          <w:kern w:val="0"/>
          <w:sz w:val="44"/>
          <w:szCs w:val="44"/>
        </w:rPr>
        <w:t>基本信息</w:t>
      </w:r>
    </w:p>
    <w:p w14:paraId="1BC6319B" w14:textId="77777777" w:rsidR="001C1E52" w:rsidRDefault="001C1E52" w:rsidP="001C1E52">
      <w:pPr>
        <w:widowControl/>
        <w:numPr>
          <w:ilvl w:val="0"/>
          <w:numId w:val="10"/>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意向职位：</w:t>
      </w:r>
      <w:r>
        <w:rPr>
          <w:rFonts w:ascii="Helvetica Neue" w:hAnsi="Helvetica Neue" w:cs="Helvetica Neue"/>
          <w:color w:val="232323"/>
          <w:kern w:val="0"/>
          <w:sz w:val="32"/>
          <w:szCs w:val="32"/>
        </w:rPr>
        <w:t>WEB</w:t>
      </w:r>
      <w:r>
        <w:rPr>
          <w:rFonts w:ascii="Helvetica Neue" w:hAnsi="Helvetica Neue" w:cs="Helvetica Neue"/>
          <w:color w:val="232323"/>
          <w:kern w:val="0"/>
          <w:sz w:val="32"/>
          <w:szCs w:val="32"/>
        </w:rPr>
        <w:t>前端工程师</w:t>
      </w:r>
    </w:p>
    <w:p w14:paraId="1D69CB0C" w14:textId="77777777" w:rsidR="001C1E52" w:rsidRDefault="001C1E52" w:rsidP="001C1E52">
      <w:pPr>
        <w:widowControl/>
        <w:numPr>
          <w:ilvl w:val="0"/>
          <w:numId w:val="10"/>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工作经验：</w:t>
      </w:r>
      <w:r>
        <w:rPr>
          <w:rFonts w:ascii="Helvetica Neue" w:hAnsi="Helvetica Neue" w:cs="Helvetica Neue"/>
          <w:color w:val="232323"/>
          <w:kern w:val="0"/>
          <w:sz w:val="32"/>
          <w:szCs w:val="32"/>
        </w:rPr>
        <w:t>2</w:t>
      </w:r>
      <w:r>
        <w:rPr>
          <w:rFonts w:ascii="Helvetica Neue" w:hAnsi="Helvetica Neue" w:cs="Helvetica Neue"/>
          <w:color w:val="232323"/>
          <w:kern w:val="0"/>
          <w:sz w:val="32"/>
          <w:szCs w:val="32"/>
        </w:rPr>
        <w:t>年</w:t>
      </w:r>
    </w:p>
    <w:p w14:paraId="7E9F46A0" w14:textId="0E642864" w:rsidR="001C1E52" w:rsidRDefault="001C1E52" w:rsidP="001C1E52">
      <w:pPr>
        <w:widowControl/>
        <w:numPr>
          <w:ilvl w:val="0"/>
          <w:numId w:val="10"/>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期望薪资：</w:t>
      </w:r>
      <w:r w:rsidR="00512B55">
        <w:rPr>
          <w:rFonts w:ascii="Helvetica Neue" w:hAnsi="Helvetica Neue" w:cs="Helvetica Neue" w:hint="eastAsia"/>
          <w:color w:val="232323"/>
          <w:kern w:val="0"/>
          <w:sz w:val="32"/>
          <w:szCs w:val="32"/>
        </w:rPr>
        <w:t>12-</w:t>
      </w:r>
      <w:bookmarkStart w:id="0" w:name="_GoBack"/>
      <w:bookmarkEnd w:id="0"/>
      <w:r>
        <w:rPr>
          <w:rFonts w:ascii="Helvetica Neue" w:hAnsi="Helvetica Neue" w:cs="Helvetica Neue"/>
          <w:color w:val="232323"/>
          <w:kern w:val="0"/>
          <w:sz w:val="32"/>
          <w:szCs w:val="32"/>
        </w:rPr>
        <w:t>15k</w:t>
      </w:r>
    </w:p>
    <w:p w14:paraId="3F655BF7" w14:textId="77777777" w:rsidR="001C1E52" w:rsidRDefault="001C1E52" w:rsidP="001C1E52">
      <w:pPr>
        <w:widowControl/>
        <w:numPr>
          <w:ilvl w:val="0"/>
          <w:numId w:val="10"/>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出生日期：</w:t>
      </w:r>
      <w:r>
        <w:rPr>
          <w:rFonts w:ascii="Helvetica Neue" w:hAnsi="Helvetica Neue" w:cs="Helvetica Neue"/>
          <w:color w:val="232323"/>
          <w:kern w:val="0"/>
          <w:sz w:val="32"/>
          <w:szCs w:val="32"/>
        </w:rPr>
        <w:t>1991-9-16</w:t>
      </w:r>
    </w:p>
    <w:p w14:paraId="2E85E5AD" w14:textId="77777777" w:rsidR="001C1E52" w:rsidRDefault="001C1E52" w:rsidP="001C1E52">
      <w:pPr>
        <w:widowControl/>
        <w:numPr>
          <w:ilvl w:val="0"/>
          <w:numId w:val="10"/>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Email</w:t>
      </w:r>
      <w:r>
        <w:rPr>
          <w:rFonts w:ascii="Helvetica Neue" w:hAnsi="Helvetica Neue" w:cs="Helvetica Neue"/>
          <w:color w:val="232323"/>
          <w:kern w:val="0"/>
          <w:sz w:val="32"/>
          <w:szCs w:val="32"/>
        </w:rPr>
        <w:t>：</w:t>
      </w:r>
      <w:hyperlink r:id="rId6" w:history="1">
        <w:r>
          <w:rPr>
            <w:rFonts w:ascii="Helvetica Neue" w:hAnsi="Helvetica Neue" w:cs="Helvetica Neue"/>
            <w:color w:val="2980C5"/>
            <w:kern w:val="0"/>
            <w:sz w:val="32"/>
            <w:szCs w:val="32"/>
          </w:rPr>
          <w:t>zoro_1943@icloud.com</w:t>
        </w:r>
      </w:hyperlink>
    </w:p>
    <w:p w14:paraId="61C8FA9B" w14:textId="77777777" w:rsidR="001C1E52" w:rsidRDefault="001C1E52" w:rsidP="001C1E52">
      <w:pPr>
        <w:widowControl/>
        <w:numPr>
          <w:ilvl w:val="0"/>
          <w:numId w:val="10"/>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QQ</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326378687</w:t>
      </w:r>
    </w:p>
    <w:p w14:paraId="76430790" w14:textId="77777777" w:rsidR="001C1E52" w:rsidRDefault="001C1E52" w:rsidP="001C1E52">
      <w:pPr>
        <w:widowControl/>
        <w:numPr>
          <w:ilvl w:val="0"/>
          <w:numId w:val="10"/>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现居地：</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湖北武汉</w:t>
      </w:r>
    </w:p>
    <w:p w14:paraId="048617CD" w14:textId="77777777" w:rsidR="001C1E52" w:rsidRDefault="001C1E52" w:rsidP="001C1E52">
      <w:pPr>
        <w:widowControl/>
        <w:numPr>
          <w:ilvl w:val="0"/>
          <w:numId w:val="10"/>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电话：</w:t>
      </w:r>
      <w:r>
        <w:rPr>
          <w:rFonts w:ascii="Helvetica Neue" w:hAnsi="Helvetica Neue" w:cs="Helvetica Neue"/>
          <w:color w:val="232323"/>
          <w:kern w:val="0"/>
          <w:sz w:val="32"/>
          <w:szCs w:val="32"/>
        </w:rPr>
        <w:t>18571729502</w:t>
      </w:r>
    </w:p>
    <w:p w14:paraId="274BC9F3" w14:textId="77777777" w:rsidR="001C1E52" w:rsidRDefault="001C1E52" w:rsidP="001C1E52">
      <w:pPr>
        <w:widowControl/>
        <w:autoSpaceDE w:val="0"/>
        <w:autoSpaceDN w:val="0"/>
        <w:adjustRightInd w:val="0"/>
        <w:jc w:val="left"/>
        <w:rPr>
          <w:rFonts w:ascii="Helvetica Neue" w:hAnsi="Helvetica Neue" w:cs="Helvetica Neue"/>
          <w:b/>
          <w:bCs/>
          <w:color w:val="232323"/>
          <w:kern w:val="0"/>
          <w:sz w:val="44"/>
          <w:szCs w:val="44"/>
        </w:rPr>
      </w:pPr>
      <w:r>
        <w:rPr>
          <w:rFonts w:ascii="Helvetica Neue" w:hAnsi="Helvetica Neue" w:cs="Helvetica Neue"/>
          <w:b/>
          <w:bCs/>
          <w:color w:val="232323"/>
          <w:kern w:val="0"/>
          <w:sz w:val="44"/>
          <w:szCs w:val="44"/>
        </w:rPr>
        <w:t>教育经历</w:t>
      </w:r>
    </w:p>
    <w:p w14:paraId="218F24C7" w14:textId="77777777" w:rsidR="001C1E52" w:rsidRDefault="001C1E52" w:rsidP="001C1E52">
      <w:pPr>
        <w:widowControl/>
        <w:numPr>
          <w:ilvl w:val="0"/>
          <w:numId w:val="1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b/>
          <w:bCs/>
          <w:color w:val="232323"/>
          <w:kern w:val="0"/>
          <w:sz w:val="32"/>
          <w:szCs w:val="32"/>
        </w:rPr>
        <w:t>2009.9 -- 2013.6</w:t>
      </w:r>
    </w:p>
    <w:p w14:paraId="0B82B44C" w14:textId="77777777" w:rsidR="001C1E52" w:rsidRDefault="001C1E52" w:rsidP="001C1E52">
      <w:pPr>
        <w:widowControl/>
        <w:numPr>
          <w:ilvl w:val="0"/>
          <w:numId w:val="1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院校：湖北工程学院新技术学院</w:t>
      </w:r>
    </w:p>
    <w:p w14:paraId="304B7E75" w14:textId="77777777" w:rsidR="001C1E52" w:rsidRDefault="001C1E52" w:rsidP="001C1E52">
      <w:pPr>
        <w:widowControl/>
        <w:numPr>
          <w:ilvl w:val="0"/>
          <w:numId w:val="1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lastRenderedPageBreak/>
        <w:t>专业：计算机科学与技术</w:t>
      </w:r>
    </w:p>
    <w:p w14:paraId="5B3F26D8" w14:textId="77777777" w:rsidR="001C1E52" w:rsidRDefault="001C1E52" w:rsidP="001C1E52">
      <w:pPr>
        <w:widowControl/>
        <w:numPr>
          <w:ilvl w:val="0"/>
          <w:numId w:val="1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学历：统招</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全日制本科</w:t>
      </w:r>
    </w:p>
    <w:p w14:paraId="20C20C3B" w14:textId="77777777" w:rsidR="001C1E52" w:rsidRDefault="001C1E52" w:rsidP="001C1E52">
      <w:pPr>
        <w:widowControl/>
        <w:autoSpaceDE w:val="0"/>
        <w:autoSpaceDN w:val="0"/>
        <w:adjustRightInd w:val="0"/>
        <w:jc w:val="left"/>
        <w:rPr>
          <w:rFonts w:ascii="Helvetica Neue" w:hAnsi="Helvetica Neue" w:cs="Helvetica Neue"/>
          <w:b/>
          <w:bCs/>
          <w:color w:val="232323"/>
          <w:kern w:val="0"/>
          <w:sz w:val="44"/>
          <w:szCs w:val="44"/>
        </w:rPr>
      </w:pPr>
      <w:r>
        <w:rPr>
          <w:rFonts w:ascii="Helvetica Neue" w:hAnsi="Helvetica Neue" w:cs="Helvetica Neue"/>
          <w:b/>
          <w:bCs/>
          <w:color w:val="232323"/>
          <w:kern w:val="0"/>
          <w:sz w:val="44"/>
          <w:szCs w:val="44"/>
        </w:rPr>
        <w:t>工作履历</w:t>
      </w:r>
    </w:p>
    <w:p w14:paraId="4F5BEC27" w14:textId="77777777" w:rsidR="001C1E52" w:rsidRDefault="001C1E52" w:rsidP="001C1E52">
      <w:pPr>
        <w:widowControl/>
        <w:numPr>
          <w:ilvl w:val="0"/>
          <w:numId w:val="12"/>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b/>
          <w:bCs/>
          <w:color w:val="232323"/>
          <w:kern w:val="0"/>
          <w:sz w:val="32"/>
          <w:szCs w:val="32"/>
        </w:rPr>
        <w:t>2013.4 -- 2013.12</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深圳百年盛世营销管理咨询有限公司</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网络推广专员</w:t>
      </w:r>
    </w:p>
    <w:p w14:paraId="147F8144" w14:textId="77777777" w:rsidR="001C1E52" w:rsidRDefault="001C1E52" w:rsidP="001C1E52">
      <w:pPr>
        <w:widowControl/>
        <w:numPr>
          <w:ilvl w:val="0"/>
          <w:numId w:val="12"/>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b/>
          <w:bCs/>
          <w:color w:val="232323"/>
          <w:kern w:val="0"/>
          <w:sz w:val="32"/>
          <w:szCs w:val="32"/>
        </w:rPr>
        <w:t>2014.3 -- 2016.8</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五八同城湖北分公司</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商务顾问</w:t>
      </w:r>
    </w:p>
    <w:p w14:paraId="7A8ED329" w14:textId="77777777" w:rsidR="001C1E52" w:rsidRDefault="001C1E52" w:rsidP="001C1E52">
      <w:pPr>
        <w:widowControl/>
        <w:numPr>
          <w:ilvl w:val="0"/>
          <w:numId w:val="12"/>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b/>
          <w:bCs/>
          <w:color w:val="232323"/>
          <w:kern w:val="0"/>
          <w:sz w:val="32"/>
          <w:szCs w:val="32"/>
        </w:rPr>
        <w:t>2016.11 -- 2017.8</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上海心桥医疗科技有限公司</w:t>
      </w:r>
      <w:r>
        <w:rPr>
          <w:rFonts w:ascii="Helvetica Neue" w:hAnsi="Helvetica Neue" w:cs="Helvetica Neue"/>
          <w:color w:val="232323"/>
          <w:kern w:val="0"/>
          <w:sz w:val="32"/>
          <w:szCs w:val="32"/>
        </w:rPr>
        <w:t> WEB</w:t>
      </w:r>
      <w:r>
        <w:rPr>
          <w:rFonts w:ascii="Helvetica Neue" w:hAnsi="Helvetica Neue" w:cs="Helvetica Neue"/>
          <w:color w:val="232323"/>
          <w:kern w:val="0"/>
          <w:sz w:val="32"/>
          <w:szCs w:val="32"/>
        </w:rPr>
        <w:t>前端工程师</w:t>
      </w:r>
    </w:p>
    <w:p w14:paraId="5447B458" w14:textId="77777777" w:rsidR="001C1E52" w:rsidRDefault="001C1E52" w:rsidP="001C1E52">
      <w:pPr>
        <w:widowControl/>
        <w:numPr>
          <w:ilvl w:val="0"/>
          <w:numId w:val="12"/>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b/>
          <w:bCs/>
          <w:color w:val="232323"/>
          <w:kern w:val="0"/>
          <w:sz w:val="32"/>
          <w:szCs w:val="32"/>
        </w:rPr>
        <w:t xml:space="preserve">2017.11 -- </w:t>
      </w:r>
      <w:r>
        <w:rPr>
          <w:rFonts w:ascii="Helvetica Neue" w:hAnsi="Helvetica Neue" w:cs="Helvetica Neue"/>
          <w:b/>
          <w:bCs/>
          <w:color w:val="232323"/>
          <w:kern w:val="0"/>
          <w:sz w:val="32"/>
          <w:szCs w:val="32"/>
        </w:rPr>
        <w:t>至今</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新智超脑科技有限公司</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前端工程师</w:t>
      </w:r>
    </w:p>
    <w:p w14:paraId="5DDE75E6" w14:textId="77777777" w:rsidR="001C1E52" w:rsidRDefault="001C1E52" w:rsidP="001C1E52">
      <w:pPr>
        <w:widowControl/>
        <w:autoSpaceDE w:val="0"/>
        <w:autoSpaceDN w:val="0"/>
        <w:adjustRightInd w:val="0"/>
        <w:jc w:val="left"/>
        <w:rPr>
          <w:rFonts w:ascii="Helvetica Neue" w:hAnsi="Helvetica Neue" w:cs="Helvetica Neue"/>
          <w:b/>
          <w:bCs/>
          <w:color w:val="232323"/>
          <w:kern w:val="0"/>
          <w:sz w:val="44"/>
          <w:szCs w:val="44"/>
        </w:rPr>
      </w:pPr>
      <w:r>
        <w:rPr>
          <w:rFonts w:ascii="Helvetica Neue" w:hAnsi="Helvetica Neue" w:cs="Helvetica Neue"/>
          <w:b/>
          <w:bCs/>
          <w:color w:val="232323"/>
          <w:kern w:val="0"/>
          <w:sz w:val="44"/>
          <w:szCs w:val="44"/>
        </w:rPr>
        <w:t>掌握技能</w:t>
      </w:r>
    </w:p>
    <w:p w14:paraId="3A5DE1E8" w14:textId="77777777" w:rsidR="001C1E52" w:rsidRDefault="001C1E52" w:rsidP="001C1E52">
      <w:pPr>
        <w:widowControl/>
        <w:numPr>
          <w:ilvl w:val="0"/>
          <w:numId w:val="13"/>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熟悉</w:t>
      </w:r>
      <w:r>
        <w:rPr>
          <w:rFonts w:ascii="Helvetica Neue" w:hAnsi="Helvetica Neue" w:cs="Helvetica Neue"/>
          <w:color w:val="232323"/>
          <w:kern w:val="0"/>
          <w:sz w:val="32"/>
          <w:szCs w:val="32"/>
        </w:rPr>
        <w:t>JavaScript</w:t>
      </w:r>
      <w:r>
        <w:rPr>
          <w:rFonts w:ascii="Helvetica Neue" w:hAnsi="Helvetica Neue" w:cs="Helvetica Neue"/>
          <w:color w:val="232323"/>
          <w:kern w:val="0"/>
          <w:sz w:val="32"/>
          <w:szCs w:val="32"/>
        </w:rPr>
        <w:t>编程，熟练掌握</w:t>
      </w:r>
      <w:r>
        <w:rPr>
          <w:rFonts w:ascii="Helvetica Neue" w:hAnsi="Helvetica Neue" w:cs="Helvetica Neue"/>
          <w:color w:val="232323"/>
          <w:kern w:val="0"/>
          <w:sz w:val="32"/>
          <w:szCs w:val="32"/>
        </w:rPr>
        <w:t>ES6</w:t>
      </w:r>
      <w:r>
        <w:rPr>
          <w:rFonts w:ascii="Helvetica Neue" w:hAnsi="Helvetica Neue" w:cs="Helvetica Neue"/>
          <w:color w:val="232323"/>
          <w:kern w:val="0"/>
          <w:sz w:val="32"/>
          <w:szCs w:val="32"/>
        </w:rPr>
        <w:t>新特性，了解</w:t>
      </w:r>
      <w:r>
        <w:rPr>
          <w:rFonts w:ascii="Helvetica Neue" w:hAnsi="Helvetica Neue" w:cs="Helvetica Neue"/>
          <w:color w:val="232323"/>
          <w:kern w:val="0"/>
          <w:sz w:val="32"/>
          <w:szCs w:val="32"/>
        </w:rPr>
        <w:t>ES7</w:t>
      </w:r>
      <w:r>
        <w:rPr>
          <w:rFonts w:ascii="Helvetica Neue" w:hAnsi="Helvetica Neue" w:cs="Helvetica Neue"/>
          <w:color w:val="232323"/>
          <w:kern w:val="0"/>
          <w:sz w:val="32"/>
          <w:szCs w:val="32"/>
        </w:rPr>
        <w:t>部分新特性</w:t>
      </w:r>
    </w:p>
    <w:p w14:paraId="3EB04398" w14:textId="77777777" w:rsidR="001C1E52" w:rsidRDefault="001C1E52" w:rsidP="001C1E52">
      <w:pPr>
        <w:widowControl/>
        <w:numPr>
          <w:ilvl w:val="0"/>
          <w:numId w:val="13"/>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对</w:t>
      </w:r>
      <w:r>
        <w:rPr>
          <w:rFonts w:ascii="Helvetica Neue" w:hAnsi="Helvetica Neue" w:cs="Helvetica Neue"/>
          <w:color w:val="232323"/>
          <w:kern w:val="0"/>
          <w:sz w:val="32"/>
          <w:szCs w:val="32"/>
        </w:rPr>
        <w:t xml:space="preserve">JavaScript </w:t>
      </w:r>
      <w:r>
        <w:rPr>
          <w:rFonts w:ascii="Helvetica Neue" w:hAnsi="Helvetica Neue" w:cs="Helvetica Neue"/>
          <w:color w:val="232323"/>
          <w:kern w:val="0"/>
          <w:sz w:val="32"/>
          <w:szCs w:val="32"/>
        </w:rPr>
        <w:t>函数式编程和</w:t>
      </w:r>
      <w:r>
        <w:rPr>
          <w:rFonts w:ascii="Helvetica Neue" w:hAnsi="Helvetica Neue" w:cs="Helvetica Neue"/>
          <w:color w:val="232323"/>
          <w:kern w:val="0"/>
          <w:sz w:val="32"/>
          <w:szCs w:val="32"/>
        </w:rPr>
        <w:t>JavaScript</w:t>
      </w:r>
      <w:r>
        <w:rPr>
          <w:rFonts w:ascii="Helvetica Neue" w:hAnsi="Helvetica Neue" w:cs="Helvetica Neue"/>
          <w:color w:val="232323"/>
          <w:kern w:val="0"/>
          <w:sz w:val="32"/>
          <w:szCs w:val="32"/>
        </w:rPr>
        <w:t>面向对象编程有一定理解</w:t>
      </w:r>
    </w:p>
    <w:p w14:paraId="0B1DEE8C" w14:textId="77777777" w:rsidR="001C1E52" w:rsidRDefault="001C1E52" w:rsidP="001C1E52">
      <w:pPr>
        <w:widowControl/>
        <w:numPr>
          <w:ilvl w:val="0"/>
          <w:numId w:val="13"/>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熟练掌握</w:t>
      </w:r>
      <w:r>
        <w:rPr>
          <w:rFonts w:ascii="Helvetica Neue" w:hAnsi="Helvetica Neue" w:cs="Helvetica Neue"/>
          <w:color w:val="232323"/>
          <w:kern w:val="0"/>
          <w:sz w:val="32"/>
          <w:szCs w:val="32"/>
        </w:rPr>
        <w:t>React</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Vue</w:t>
      </w:r>
      <w:r>
        <w:rPr>
          <w:rFonts w:ascii="Helvetica Neue" w:hAnsi="Helvetica Neue" w:cs="Helvetica Neue"/>
          <w:color w:val="232323"/>
          <w:kern w:val="0"/>
          <w:sz w:val="32"/>
          <w:szCs w:val="32"/>
        </w:rPr>
        <w:t>等前端框架</w:t>
      </w:r>
    </w:p>
    <w:p w14:paraId="1655198C" w14:textId="77777777" w:rsidR="001C1E52" w:rsidRDefault="001C1E52" w:rsidP="001C1E52">
      <w:pPr>
        <w:widowControl/>
        <w:numPr>
          <w:ilvl w:val="0"/>
          <w:numId w:val="13"/>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熟悉</w:t>
      </w:r>
      <w:r>
        <w:rPr>
          <w:rFonts w:ascii="Helvetica Neue" w:hAnsi="Helvetica Neue" w:cs="Helvetica Neue"/>
          <w:color w:val="232323"/>
          <w:kern w:val="0"/>
          <w:sz w:val="32"/>
          <w:szCs w:val="32"/>
        </w:rPr>
        <w:t>create-react-app</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redux</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react-router</w:t>
      </w:r>
      <w:r>
        <w:rPr>
          <w:rFonts w:ascii="Helvetica Neue" w:hAnsi="Helvetica Neue" w:cs="Helvetica Neue"/>
          <w:color w:val="232323"/>
          <w:kern w:val="0"/>
          <w:sz w:val="32"/>
          <w:szCs w:val="32"/>
        </w:rPr>
        <w:t>等</w:t>
      </w:r>
      <w:r>
        <w:rPr>
          <w:rFonts w:ascii="Helvetica Neue" w:hAnsi="Helvetica Neue" w:cs="Helvetica Neue"/>
          <w:color w:val="232323"/>
          <w:kern w:val="0"/>
          <w:sz w:val="32"/>
          <w:szCs w:val="32"/>
        </w:rPr>
        <w:t>react</w:t>
      </w:r>
      <w:r>
        <w:rPr>
          <w:rFonts w:ascii="Helvetica Neue" w:hAnsi="Helvetica Neue" w:cs="Helvetica Neue"/>
          <w:color w:val="232323"/>
          <w:kern w:val="0"/>
          <w:sz w:val="32"/>
          <w:szCs w:val="32"/>
        </w:rPr>
        <w:t>全家桶技术</w:t>
      </w:r>
    </w:p>
    <w:p w14:paraId="59C1DB89" w14:textId="77777777" w:rsidR="001C1E52" w:rsidRDefault="001C1E52" w:rsidP="001C1E52">
      <w:pPr>
        <w:widowControl/>
        <w:numPr>
          <w:ilvl w:val="0"/>
          <w:numId w:val="13"/>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了解</w:t>
      </w:r>
      <w:r>
        <w:rPr>
          <w:rFonts w:ascii="Helvetica Neue" w:hAnsi="Helvetica Neue" w:cs="Helvetica Neue"/>
          <w:color w:val="232323"/>
          <w:kern w:val="0"/>
          <w:sz w:val="32"/>
          <w:szCs w:val="32"/>
        </w:rPr>
        <w:t>express</w:t>
      </w:r>
      <w:r>
        <w:rPr>
          <w:rFonts w:ascii="Helvetica Neue" w:hAnsi="Helvetica Neue" w:cs="Helvetica Neue"/>
          <w:color w:val="232323"/>
          <w:kern w:val="0"/>
          <w:sz w:val="32"/>
          <w:szCs w:val="32"/>
        </w:rPr>
        <w:t>常用</w:t>
      </w:r>
      <w:r>
        <w:rPr>
          <w:rFonts w:ascii="Helvetica Neue" w:hAnsi="Helvetica Neue" w:cs="Helvetica Neue"/>
          <w:color w:val="232323"/>
          <w:kern w:val="0"/>
          <w:sz w:val="32"/>
          <w:szCs w:val="32"/>
        </w:rPr>
        <w:t>API</w:t>
      </w:r>
      <w:r>
        <w:rPr>
          <w:rFonts w:ascii="Helvetica Neue" w:hAnsi="Helvetica Neue" w:cs="Helvetica Neue"/>
          <w:color w:val="232323"/>
          <w:kern w:val="0"/>
          <w:sz w:val="32"/>
          <w:szCs w:val="32"/>
        </w:rPr>
        <w:t>，能够运用其搭建</w:t>
      </w:r>
      <w:r>
        <w:rPr>
          <w:rFonts w:ascii="Helvetica Neue" w:hAnsi="Helvetica Neue" w:cs="Helvetica Neue"/>
          <w:color w:val="232323"/>
          <w:kern w:val="0"/>
          <w:sz w:val="32"/>
          <w:szCs w:val="32"/>
        </w:rPr>
        <w:t>http</w:t>
      </w:r>
      <w:r>
        <w:rPr>
          <w:rFonts w:ascii="Helvetica Neue" w:hAnsi="Helvetica Neue" w:cs="Helvetica Neue"/>
          <w:color w:val="232323"/>
          <w:kern w:val="0"/>
          <w:sz w:val="32"/>
          <w:szCs w:val="32"/>
        </w:rPr>
        <w:t>服务，提供简单的接口支持或</w:t>
      </w:r>
      <w:r>
        <w:rPr>
          <w:rFonts w:ascii="Helvetica Neue" w:hAnsi="Helvetica Neue" w:cs="Helvetica Neue"/>
          <w:color w:val="232323"/>
          <w:kern w:val="0"/>
          <w:sz w:val="32"/>
          <w:szCs w:val="32"/>
        </w:rPr>
        <w:t>mock</w:t>
      </w:r>
      <w:r>
        <w:rPr>
          <w:rFonts w:ascii="Helvetica Neue" w:hAnsi="Helvetica Neue" w:cs="Helvetica Neue"/>
          <w:color w:val="232323"/>
          <w:kern w:val="0"/>
          <w:sz w:val="32"/>
          <w:szCs w:val="32"/>
        </w:rPr>
        <w:t>服务</w:t>
      </w:r>
    </w:p>
    <w:p w14:paraId="7D100223" w14:textId="77777777" w:rsidR="001C1E52" w:rsidRDefault="001C1E52" w:rsidP="001C1E52">
      <w:pPr>
        <w:widowControl/>
        <w:numPr>
          <w:ilvl w:val="0"/>
          <w:numId w:val="13"/>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了解</w:t>
      </w:r>
      <w:r>
        <w:rPr>
          <w:rFonts w:ascii="Helvetica Neue" w:hAnsi="Helvetica Neue" w:cs="Helvetica Neue"/>
          <w:color w:val="232323"/>
          <w:kern w:val="0"/>
          <w:sz w:val="32"/>
          <w:szCs w:val="32"/>
        </w:rPr>
        <w:t>mongoDB</w:t>
      </w:r>
      <w:r>
        <w:rPr>
          <w:rFonts w:ascii="Helvetica Neue" w:hAnsi="Helvetica Neue" w:cs="Helvetica Neue"/>
          <w:color w:val="232323"/>
          <w:kern w:val="0"/>
          <w:sz w:val="32"/>
          <w:szCs w:val="32"/>
        </w:rPr>
        <w:t>的常用增删改查方法，可利用</w:t>
      </w:r>
      <w:r>
        <w:rPr>
          <w:rFonts w:ascii="Helvetica Neue" w:hAnsi="Helvetica Neue" w:cs="Helvetica Neue"/>
          <w:color w:val="232323"/>
          <w:kern w:val="0"/>
          <w:sz w:val="32"/>
          <w:szCs w:val="32"/>
        </w:rPr>
        <w:t>NodeJS+MongoDB</w:t>
      </w:r>
      <w:r>
        <w:rPr>
          <w:rFonts w:ascii="Helvetica Neue" w:hAnsi="Helvetica Neue" w:cs="Helvetica Neue"/>
          <w:color w:val="232323"/>
          <w:kern w:val="0"/>
          <w:sz w:val="32"/>
          <w:szCs w:val="32"/>
        </w:rPr>
        <w:t>搭建初级的具有持久化数据存储的</w:t>
      </w:r>
      <w:r>
        <w:rPr>
          <w:rFonts w:ascii="Helvetica Neue" w:hAnsi="Helvetica Neue" w:cs="Helvetica Neue"/>
          <w:color w:val="232323"/>
          <w:kern w:val="0"/>
          <w:sz w:val="32"/>
          <w:szCs w:val="32"/>
        </w:rPr>
        <w:t>RESTful</w:t>
      </w:r>
      <w:r>
        <w:rPr>
          <w:rFonts w:ascii="Helvetica Neue" w:hAnsi="Helvetica Neue" w:cs="Helvetica Neue"/>
          <w:color w:val="232323"/>
          <w:kern w:val="0"/>
          <w:sz w:val="32"/>
          <w:szCs w:val="32"/>
        </w:rPr>
        <w:t>后台服务</w:t>
      </w:r>
    </w:p>
    <w:p w14:paraId="6A2F0414" w14:textId="77777777" w:rsidR="001C1E52" w:rsidRDefault="001C1E52" w:rsidP="001C1E52">
      <w:pPr>
        <w:widowControl/>
        <w:numPr>
          <w:ilvl w:val="0"/>
          <w:numId w:val="13"/>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熟悉</w:t>
      </w:r>
      <w:r>
        <w:rPr>
          <w:rFonts w:ascii="Helvetica Neue" w:hAnsi="Helvetica Neue" w:cs="Helvetica Neue"/>
          <w:color w:val="232323"/>
          <w:kern w:val="0"/>
          <w:sz w:val="32"/>
          <w:szCs w:val="32"/>
        </w:rPr>
        <w:t>git</w:t>
      </w:r>
      <w:r>
        <w:rPr>
          <w:rFonts w:ascii="Helvetica Neue" w:hAnsi="Helvetica Neue" w:cs="Helvetica Neue"/>
          <w:color w:val="232323"/>
          <w:kern w:val="0"/>
          <w:sz w:val="32"/>
          <w:szCs w:val="32"/>
        </w:rPr>
        <w:t>命令，自主搭建过</w:t>
      </w:r>
      <w:r>
        <w:rPr>
          <w:rFonts w:ascii="Helvetica Neue" w:hAnsi="Helvetica Neue" w:cs="Helvetica Neue"/>
          <w:color w:val="232323"/>
          <w:kern w:val="0"/>
          <w:sz w:val="32"/>
          <w:szCs w:val="32"/>
        </w:rPr>
        <w:t>gogs</w:t>
      </w:r>
      <w:r>
        <w:rPr>
          <w:rFonts w:ascii="Helvetica Neue" w:hAnsi="Helvetica Neue" w:cs="Helvetica Neue"/>
          <w:color w:val="232323"/>
          <w:kern w:val="0"/>
          <w:sz w:val="32"/>
          <w:szCs w:val="32"/>
        </w:rPr>
        <w:t>代码仓库管理平台，并制定过标准化的</w:t>
      </w:r>
      <w:r>
        <w:rPr>
          <w:rFonts w:ascii="Helvetica Neue" w:hAnsi="Helvetica Neue" w:cs="Helvetica Neue"/>
          <w:color w:val="232323"/>
          <w:kern w:val="0"/>
          <w:sz w:val="32"/>
          <w:szCs w:val="32"/>
        </w:rPr>
        <w:t>git flow</w:t>
      </w:r>
      <w:r>
        <w:rPr>
          <w:rFonts w:ascii="Helvetica Neue" w:hAnsi="Helvetica Neue" w:cs="Helvetica Neue"/>
          <w:color w:val="232323"/>
          <w:kern w:val="0"/>
          <w:sz w:val="32"/>
          <w:szCs w:val="32"/>
        </w:rPr>
        <w:t>工作流</w:t>
      </w:r>
    </w:p>
    <w:p w14:paraId="28BC6DC6" w14:textId="77777777" w:rsidR="001C1E52" w:rsidRDefault="001C1E52" w:rsidP="001C1E52">
      <w:pPr>
        <w:widowControl/>
        <w:numPr>
          <w:ilvl w:val="0"/>
          <w:numId w:val="13"/>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熟悉</w:t>
      </w:r>
      <w:r>
        <w:rPr>
          <w:rFonts w:ascii="Helvetica Neue" w:hAnsi="Helvetica Neue" w:cs="Helvetica Neue"/>
          <w:color w:val="232323"/>
          <w:kern w:val="0"/>
          <w:sz w:val="32"/>
          <w:szCs w:val="32"/>
        </w:rPr>
        <w:t>docker</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nginx</w:t>
      </w:r>
      <w:r>
        <w:rPr>
          <w:rFonts w:ascii="Helvetica Neue" w:hAnsi="Helvetica Neue" w:cs="Helvetica Neue"/>
          <w:color w:val="232323"/>
          <w:kern w:val="0"/>
          <w:sz w:val="32"/>
          <w:szCs w:val="32"/>
        </w:rPr>
        <w:t>等基本的运维、部署工具，可利用</w:t>
      </w:r>
      <w:r>
        <w:rPr>
          <w:rFonts w:ascii="Helvetica Neue" w:hAnsi="Helvetica Neue" w:cs="Helvetica Neue"/>
          <w:color w:val="232323"/>
          <w:kern w:val="0"/>
          <w:sz w:val="32"/>
          <w:szCs w:val="32"/>
        </w:rPr>
        <w:t>git hooks</w:t>
      </w:r>
      <w:r>
        <w:rPr>
          <w:rFonts w:ascii="Helvetica Neue" w:hAnsi="Helvetica Neue" w:cs="Helvetica Neue"/>
          <w:color w:val="232323"/>
          <w:kern w:val="0"/>
          <w:sz w:val="32"/>
          <w:szCs w:val="32"/>
        </w:rPr>
        <w:t>或</w:t>
      </w:r>
      <w:r>
        <w:rPr>
          <w:rFonts w:ascii="Helvetica Neue" w:hAnsi="Helvetica Neue" w:cs="Helvetica Neue"/>
          <w:color w:val="232323"/>
          <w:kern w:val="0"/>
          <w:sz w:val="32"/>
          <w:szCs w:val="32"/>
        </w:rPr>
        <w:t>web hooks</w:t>
      </w:r>
      <w:r>
        <w:rPr>
          <w:rFonts w:ascii="Helvetica Neue" w:hAnsi="Helvetica Neue" w:cs="Helvetica Neue"/>
          <w:color w:val="232323"/>
          <w:kern w:val="0"/>
          <w:sz w:val="32"/>
          <w:szCs w:val="32"/>
        </w:rPr>
        <w:t>搭建自动化部署环境。了解基本的</w:t>
      </w:r>
      <w:r>
        <w:rPr>
          <w:rFonts w:ascii="Helvetica Neue" w:hAnsi="Helvetica Neue" w:cs="Helvetica Neue"/>
          <w:color w:val="232323"/>
          <w:kern w:val="0"/>
          <w:sz w:val="32"/>
          <w:szCs w:val="32"/>
        </w:rPr>
        <w:t>linux</w:t>
      </w:r>
      <w:r>
        <w:rPr>
          <w:rFonts w:ascii="Helvetica Neue" w:hAnsi="Helvetica Neue" w:cs="Helvetica Neue"/>
          <w:color w:val="232323"/>
          <w:kern w:val="0"/>
          <w:sz w:val="32"/>
          <w:szCs w:val="32"/>
        </w:rPr>
        <w:t>命令，并对</w:t>
      </w:r>
      <w:r>
        <w:rPr>
          <w:rFonts w:ascii="Helvetica Neue" w:hAnsi="Helvetica Neue" w:cs="Helvetica Neue"/>
          <w:color w:val="232323"/>
          <w:kern w:val="0"/>
          <w:sz w:val="32"/>
          <w:szCs w:val="32"/>
        </w:rPr>
        <w:t>Centos</w:t>
      </w:r>
      <w:r>
        <w:rPr>
          <w:rFonts w:ascii="Helvetica Neue" w:hAnsi="Helvetica Neue" w:cs="Helvetica Neue"/>
          <w:color w:val="232323"/>
          <w:kern w:val="0"/>
          <w:sz w:val="32"/>
          <w:szCs w:val="32"/>
        </w:rPr>
        <w:t>系统的常用操作相对熟悉</w:t>
      </w:r>
    </w:p>
    <w:p w14:paraId="5FCC1E18" w14:textId="77777777" w:rsidR="001C1E52" w:rsidRDefault="001C1E52" w:rsidP="001C1E52">
      <w:pPr>
        <w:widowControl/>
        <w:autoSpaceDE w:val="0"/>
        <w:autoSpaceDN w:val="0"/>
        <w:adjustRightInd w:val="0"/>
        <w:jc w:val="left"/>
        <w:rPr>
          <w:rFonts w:ascii="Helvetica Neue" w:hAnsi="Helvetica Neue" w:cs="Helvetica Neue"/>
          <w:b/>
          <w:bCs/>
          <w:color w:val="232323"/>
          <w:kern w:val="0"/>
          <w:sz w:val="44"/>
          <w:szCs w:val="44"/>
        </w:rPr>
      </w:pPr>
      <w:r>
        <w:rPr>
          <w:rFonts w:ascii="Helvetica Neue" w:hAnsi="Helvetica Neue" w:cs="Helvetica Neue"/>
          <w:b/>
          <w:bCs/>
          <w:color w:val="232323"/>
          <w:kern w:val="0"/>
          <w:sz w:val="44"/>
          <w:szCs w:val="44"/>
        </w:rPr>
        <w:t>项目经验</w:t>
      </w:r>
    </w:p>
    <w:p w14:paraId="34AB5E67" w14:textId="77777777" w:rsidR="001C1E52" w:rsidRDefault="001C1E52" w:rsidP="001C1E52">
      <w:pPr>
        <w:widowControl/>
        <w:numPr>
          <w:ilvl w:val="0"/>
          <w:numId w:val="14"/>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E</w:t>
      </w:r>
      <w:r>
        <w:rPr>
          <w:rFonts w:ascii="Helvetica Neue" w:hAnsi="Helvetica Neue" w:cs="Helvetica Neue"/>
          <w:color w:val="232323"/>
          <w:kern w:val="0"/>
          <w:sz w:val="32"/>
          <w:szCs w:val="32"/>
        </w:rPr>
        <w:t>血液病手机助手</w:t>
      </w:r>
      <w:r>
        <w:rPr>
          <w:rFonts w:ascii="Helvetica Neue" w:hAnsi="Helvetica Neue" w:cs="Helvetica Neue"/>
          <w:color w:val="232323"/>
          <w:kern w:val="0"/>
          <w:sz w:val="32"/>
          <w:szCs w:val="32"/>
        </w:rPr>
        <w:t xml:space="preserve"> (React, redux, AntD-Mobile) </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上海心桥医疗科技有限公司旗下</w:t>
      </w:r>
      <w:r>
        <w:rPr>
          <w:rFonts w:ascii="Helvetica Neue" w:hAnsi="Helvetica Neue" w:cs="Helvetica Neue"/>
          <w:color w:val="232323"/>
          <w:kern w:val="0"/>
          <w:sz w:val="32"/>
          <w:szCs w:val="32"/>
        </w:rPr>
        <w:t>E</w:t>
      </w:r>
      <w:r>
        <w:rPr>
          <w:rFonts w:ascii="Helvetica Neue" w:hAnsi="Helvetica Neue" w:cs="Helvetica Neue"/>
          <w:color w:val="232323"/>
          <w:kern w:val="0"/>
          <w:sz w:val="32"/>
          <w:szCs w:val="32"/>
        </w:rPr>
        <w:t>血液病</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患者端</w:t>
      </w:r>
      <w:r>
        <w:rPr>
          <w:rFonts w:ascii="Helvetica Neue" w:hAnsi="Helvetica Neue" w:cs="Helvetica Neue"/>
          <w:color w:val="232323"/>
          <w:kern w:val="0"/>
          <w:sz w:val="32"/>
          <w:szCs w:val="32"/>
        </w:rPr>
        <w:t>)App</w:t>
      </w:r>
      <w:r>
        <w:rPr>
          <w:rFonts w:ascii="Helvetica Neue" w:hAnsi="Helvetica Neue" w:cs="Helvetica Neue"/>
          <w:color w:val="232323"/>
          <w:kern w:val="0"/>
          <w:sz w:val="32"/>
          <w:szCs w:val="32"/>
        </w:rPr>
        <w:t>的微信端</w:t>
      </w:r>
      <w:r>
        <w:rPr>
          <w:rFonts w:ascii="Helvetica Neue" w:hAnsi="Helvetica Neue" w:cs="Helvetica Neue"/>
          <w:color w:val="232323"/>
          <w:kern w:val="0"/>
          <w:sz w:val="32"/>
          <w:szCs w:val="32"/>
        </w:rPr>
        <w:t>h5</w:t>
      </w:r>
      <w:r>
        <w:rPr>
          <w:rFonts w:ascii="Helvetica Neue" w:hAnsi="Helvetica Neue" w:cs="Helvetica Neue"/>
          <w:color w:val="232323"/>
          <w:kern w:val="0"/>
          <w:sz w:val="32"/>
          <w:szCs w:val="32"/>
        </w:rPr>
        <w:t>页面入口，基于</w:t>
      </w:r>
      <w:r>
        <w:rPr>
          <w:rFonts w:ascii="Helvetica Neue" w:hAnsi="Helvetica Neue" w:cs="Helvetica Neue"/>
          <w:color w:val="232323"/>
          <w:kern w:val="0"/>
          <w:sz w:val="32"/>
          <w:szCs w:val="32"/>
        </w:rPr>
        <w:t>React + Ant-design-mobile</w:t>
      </w:r>
      <w:r>
        <w:rPr>
          <w:rFonts w:ascii="Helvetica Neue" w:hAnsi="Helvetica Neue" w:cs="Helvetica Neue"/>
          <w:color w:val="232323"/>
          <w:kern w:val="0"/>
          <w:sz w:val="32"/>
          <w:szCs w:val="32"/>
        </w:rPr>
        <w:t>搭建，涉及</w:t>
      </w:r>
      <w:r>
        <w:rPr>
          <w:rFonts w:ascii="Helvetica Neue" w:hAnsi="Helvetica Neue" w:cs="Helvetica Neue"/>
          <w:color w:val="232323"/>
          <w:kern w:val="0"/>
          <w:sz w:val="32"/>
          <w:szCs w:val="32"/>
        </w:rPr>
        <w:t>5</w:t>
      </w:r>
      <w:r>
        <w:rPr>
          <w:rFonts w:ascii="Helvetica Neue" w:hAnsi="Helvetica Neue" w:cs="Helvetica Neue"/>
          <w:color w:val="232323"/>
          <w:kern w:val="0"/>
          <w:sz w:val="32"/>
          <w:szCs w:val="32"/>
        </w:rPr>
        <w:t>个功能模块。开发过程中引入了</w:t>
      </w:r>
      <w:r>
        <w:rPr>
          <w:rFonts w:ascii="Helvetica Neue" w:hAnsi="Helvetica Neue" w:cs="Helvetica Neue"/>
          <w:color w:val="232323"/>
          <w:kern w:val="0"/>
          <w:sz w:val="32"/>
          <w:szCs w:val="32"/>
        </w:rPr>
        <w:t>Redux</w:t>
      </w:r>
      <w:r>
        <w:rPr>
          <w:rFonts w:ascii="Helvetica Neue" w:hAnsi="Helvetica Neue" w:cs="Helvetica Neue"/>
          <w:color w:val="232323"/>
          <w:kern w:val="0"/>
          <w:sz w:val="32"/>
          <w:szCs w:val="32"/>
        </w:rPr>
        <w:t>作为状态管理工具，但由于项目期初对于</w:t>
      </w:r>
      <w:r>
        <w:rPr>
          <w:rFonts w:ascii="Helvetica Neue" w:hAnsi="Helvetica Neue" w:cs="Helvetica Neue"/>
          <w:color w:val="232323"/>
          <w:kern w:val="0"/>
          <w:sz w:val="32"/>
          <w:szCs w:val="32"/>
        </w:rPr>
        <w:t>Redux</w:t>
      </w:r>
      <w:r>
        <w:rPr>
          <w:rFonts w:ascii="Helvetica Neue" w:hAnsi="Helvetica Neue" w:cs="Helvetica Neue"/>
          <w:color w:val="232323"/>
          <w:kern w:val="0"/>
          <w:sz w:val="32"/>
          <w:szCs w:val="32"/>
        </w:rPr>
        <w:t>的运用还不够熟练，只有部分功能模块采用了</w:t>
      </w:r>
      <w:r>
        <w:rPr>
          <w:rFonts w:ascii="Helvetica Neue" w:hAnsi="Helvetica Neue" w:cs="Helvetica Neue"/>
          <w:color w:val="232323"/>
          <w:kern w:val="0"/>
          <w:sz w:val="32"/>
          <w:szCs w:val="32"/>
        </w:rPr>
        <w:t>dispatch action</w:t>
      </w:r>
      <w:r>
        <w:rPr>
          <w:rFonts w:ascii="Helvetica Neue" w:hAnsi="Helvetica Neue" w:cs="Helvetica Neue"/>
          <w:color w:val="232323"/>
          <w:kern w:val="0"/>
          <w:sz w:val="32"/>
          <w:szCs w:val="32"/>
        </w:rPr>
        <w:t>的方式去写业务逻辑，其余模块依旧是在组件中去实现业务逻辑。从这个项目开始第一次接触</w:t>
      </w:r>
      <w:r>
        <w:rPr>
          <w:rFonts w:ascii="Helvetica Neue" w:hAnsi="Helvetica Neue" w:cs="Helvetica Neue"/>
          <w:color w:val="232323"/>
          <w:kern w:val="0"/>
          <w:sz w:val="32"/>
          <w:szCs w:val="32"/>
        </w:rPr>
        <w:t>React</w:t>
      </w:r>
      <w:r>
        <w:rPr>
          <w:rFonts w:ascii="Helvetica Neue" w:hAnsi="Helvetica Neue" w:cs="Helvetica Neue"/>
          <w:color w:val="232323"/>
          <w:kern w:val="0"/>
          <w:sz w:val="32"/>
          <w:szCs w:val="32"/>
        </w:rPr>
        <w:t>框架，并被其数据流驱动的开发模式所吸引，也是从这个项目开启了我脱离</w:t>
      </w:r>
      <w:r>
        <w:rPr>
          <w:rFonts w:ascii="Helvetica Neue" w:hAnsi="Helvetica Neue" w:cs="Helvetica Neue"/>
          <w:color w:val="232323"/>
          <w:kern w:val="0"/>
          <w:sz w:val="32"/>
          <w:szCs w:val="32"/>
        </w:rPr>
        <w:t>jQuery</w:t>
      </w:r>
      <w:r>
        <w:rPr>
          <w:rFonts w:ascii="Helvetica Neue" w:hAnsi="Helvetica Neue" w:cs="Helvetica Neue"/>
          <w:color w:val="232323"/>
          <w:kern w:val="0"/>
          <w:sz w:val="32"/>
          <w:szCs w:val="32"/>
        </w:rPr>
        <w:t>写代码的道路。</w:t>
      </w:r>
    </w:p>
    <w:p w14:paraId="2D516D89" w14:textId="77777777" w:rsidR="001C1E52" w:rsidRDefault="001C1E52" w:rsidP="001C1E52">
      <w:pPr>
        <w:widowControl/>
        <w:numPr>
          <w:ilvl w:val="0"/>
          <w:numId w:val="14"/>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心桥医疗第三方检测项目管理后台（</w:t>
      </w:r>
      <w:r>
        <w:rPr>
          <w:rFonts w:ascii="Helvetica Neue" w:hAnsi="Helvetica Neue" w:cs="Helvetica Neue"/>
          <w:color w:val="232323"/>
          <w:kern w:val="0"/>
          <w:sz w:val="32"/>
          <w:szCs w:val="32"/>
        </w:rPr>
        <w:t>React</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为公司线上业务中第三方检测项目供应商角色的检测项目提供后台管理系统支持。属于业务流程中检测订单管理、客户管理、检测项目上下架的中间环。</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整站开发周期</w:t>
      </w:r>
      <w:r>
        <w:rPr>
          <w:rFonts w:ascii="Helvetica Neue" w:hAnsi="Helvetica Neue" w:cs="Helvetica Neue"/>
          <w:color w:val="232323"/>
          <w:kern w:val="0"/>
          <w:sz w:val="32"/>
          <w:szCs w:val="32"/>
        </w:rPr>
        <w:t>26</w:t>
      </w:r>
      <w:r>
        <w:rPr>
          <w:rFonts w:ascii="Helvetica Neue" w:hAnsi="Helvetica Neue" w:cs="Helvetica Neue"/>
          <w:color w:val="232323"/>
          <w:kern w:val="0"/>
          <w:sz w:val="32"/>
          <w:szCs w:val="32"/>
        </w:rPr>
        <w:t>天</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包含测试、</w:t>
      </w:r>
      <w:r>
        <w:rPr>
          <w:rFonts w:ascii="Helvetica Neue" w:hAnsi="Helvetica Neue" w:cs="Helvetica Neue"/>
          <w:color w:val="232323"/>
          <w:kern w:val="0"/>
          <w:sz w:val="32"/>
          <w:szCs w:val="32"/>
        </w:rPr>
        <w:t>bug</w:t>
      </w:r>
      <w:r>
        <w:rPr>
          <w:rFonts w:ascii="Helvetica Neue" w:hAnsi="Helvetica Neue" w:cs="Helvetica Neue"/>
          <w:color w:val="232323"/>
          <w:kern w:val="0"/>
          <w:sz w:val="32"/>
          <w:szCs w:val="32"/>
        </w:rPr>
        <w:t>修复及发布上线</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，四个主要功能模块：数据分析、检测管理、订单管理、客户管理。以及其他平台功能如：修改密码、修改账户信息，重置密码等功能。</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开发此项目时属于公司线上产品的攻坚时期，在高强度的工作节奏中以极限速度完成了整个项目的开发和上线，锻炼我在工作中的抗压能力，极大的提高了自己的编程效率。</w:t>
      </w:r>
    </w:p>
    <w:p w14:paraId="27E3EBA0" w14:textId="77777777" w:rsidR="001C1E52" w:rsidRDefault="001C1E52" w:rsidP="001C1E52">
      <w:pPr>
        <w:widowControl/>
        <w:numPr>
          <w:ilvl w:val="0"/>
          <w:numId w:val="14"/>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E</w:t>
      </w:r>
      <w:r>
        <w:rPr>
          <w:rFonts w:ascii="Helvetica Neue" w:hAnsi="Helvetica Neue" w:cs="Helvetica Neue"/>
          <w:color w:val="232323"/>
          <w:kern w:val="0"/>
          <w:sz w:val="32"/>
          <w:szCs w:val="32"/>
        </w:rPr>
        <w:t>血液病</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患者端</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微信快速注册入口（</w:t>
      </w:r>
      <w:r>
        <w:rPr>
          <w:rFonts w:ascii="Helvetica Neue" w:hAnsi="Helvetica Neue" w:cs="Helvetica Neue"/>
          <w:color w:val="232323"/>
          <w:kern w:val="0"/>
          <w:sz w:val="32"/>
          <w:szCs w:val="32"/>
        </w:rPr>
        <w:t>Vue</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由于业务整合需要快速引流，决策者决定在微信端再打通一个快速注册的通道。项目包含</w:t>
      </w:r>
      <w:r>
        <w:rPr>
          <w:rFonts w:ascii="Helvetica Neue" w:hAnsi="Helvetica Neue" w:cs="Helvetica Neue"/>
          <w:color w:val="232323"/>
          <w:kern w:val="0"/>
          <w:sz w:val="32"/>
          <w:szCs w:val="32"/>
        </w:rPr>
        <w:t>3</w:t>
      </w:r>
      <w:r>
        <w:rPr>
          <w:rFonts w:ascii="Helvetica Neue" w:hAnsi="Helvetica Neue" w:cs="Helvetica Neue"/>
          <w:color w:val="232323"/>
          <w:kern w:val="0"/>
          <w:sz w:val="32"/>
          <w:szCs w:val="32"/>
        </w:rPr>
        <w:t>个页面，提供</w:t>
      </w:r>
      <w:r>
        <w:rPr>
          <w:rFonts w:ascii="Helvetica Neue" w:hAnsi="Helvetica Neue" w:cs="Helvetica Neue"/>
          <w:color w:val="232323"/>
          <w:kern w:val="0"/>
          <w:sz w:val="32"/>
          <w:szCs w:val="32"/>
        </w:rPr>
        <w:t>App</w:t>
      </w:r>
      <w:r>
        <w:rPr>
          <w:rFonts w:ascii="Helvetica Neue" w:hAnsi="Helvetica Neue" w:cs="Helvetica Neue"/>
          <w:color w:val="232323"/>
          <w:kern w:val="0"/>
          <w:sz w:val="32"/>
          <w:szCs w:val="32"/>
        </w:rPr>
        <w:t>主要功能的预览和注册。考虑到项目比较小业务逻辑相对简单，所以采用了当时刚刚学习的</w:t>
      </w:r>
      <w:r>
        <w:rPr>
          <w:rFonts w:ascii="Helvetica Neue" w:hAnsi="Helvetica Neue" w:cs="Helvetica Neue"/>
          <w:color w:val="232323"/>
          <w:kern w:val="0"/>
          <w:sz w:val="32"/>
          <w:szCs w:val="32"/>
        </w:rPr>
        <w:t>Vue+Vuex</w:t>
      </w:r>
      <w:r>
        <w:rPr>
          <w:rFonts w:ascii="Helvetica Neue" w:hAnsi="Helvetica Neue" w:cs="Helvetica Neue"/>
          <w:color w:val="232323"/>
          <w:kern w:val="0"/>
          <w:sz w:val="32"/>
          <w:szCs w:val="32"/>
        </w:rPr>
        <w:t>作为开发框架。并在此项目中熟悉了</w:t>
      </w:r>
      <w:r>
        <w:rPr>
          <w:rFonts w:ascii="Helvetica Neue" w:hAnsi="Helvetica Neue" w:cs="Helvetica Neue"/>
          <w:color w:val="232323"/>
          <w:kern w:val="0"/>
          <w:sz w:val="32"/>
          <w:szCs w:val="32"/>
        </w:rPr>
        <w:t>Vue</w:t>
      </w:r>
      <w:r>
        <w:rPr>
          <w:rFonts w:ascii="Helvetica Neue" w:hAnsi="Helvetica Neue" w:cs="Helvetica Neue"/>
          <w:color w:val="232323"/>
          <w:kern w:val="0"/>
          <w:sz w:val="32"/>
          <w:szCs w:val="32"/>
        </w:rPr>
        <w:t>框架的基本用法和其相对</w:t>
      </w:r>
      <w:r>
        <w:rPr>
          <w:rFonts w:ascii="Helvetica Neue" w:hAnsi="Helvetica Neue" w:cs="Helvetica Neue"/>
          <w:color w:val="232323"/>
          <w:kern w:val="0"/>
          <w:sz w:val="32"/>
          <w:szCs w:val="32"/>
        </w:rPr>
        <w:t>React</w:t>
      </w:r>
      <w:r>
        <w:rPr>
          <w:rFonts w:ascii="Helvetica Neue" w:hAnsi="Helvetica Neue" w:cs="Helvetica Neue"/>
          <w:color w:val="232323"/>
          <w:kern w:val="0"/>
          <w:sz w:val="32"/>
          <w:szCs w:val="32"/>
        </w:rPr>
        <w:t>的特性区别。</w:t>
      </w:r>
    </w:p>
    <w:p w14:paraId="6DD31E35" w14:textId="77777777" w:rsidR="001C1E52" w:rsidRDefault="001C1E52" w:rsidP="001C1E52">
      <w:pPr>
        <w:widowControl/>
        <w:numPr>
          <w:ilvl w:val="0"/>
          <w:numId w:val="14"/>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新智云运营平台（</w:t>
      </w:r>
      <w:r>
        <w:rPr>
          <w:rFonts w:ascii="Helvetica Neue" w:hAnsi="Helvetica Neue" w:cs="Helvetica Neue"/>
          <w:color w:val="232323"/>
          <w:kern w:val="0"/>
          <w:sz w:val="32"/>
          <w:szCs w:val="32"/>
        </w:rPr>
        <w:t>React, redux-saga</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基于</w:t>
      </w:r>
      <w:r>
        <w:rPr>
          <w:rFonts w:ascii="Helvetica Neue" w:hAnsi="Helvetica Neue" w:cs="Helvetica Neue"/>
          <w:color w:val="232323"/>
          <w:kern w:val="0"/>
          <w:sz w:val="32"/>
          <w:szCs w:val="32"/>
        </w:rPr>
        <w:t>dva-cli</w:t>
      </w:r>
      <w:r>
        <w:rPr>
          <w:rFonts w:ascii="Helvetica Neue" w:hAnsi="Helvetica Neue" w:cs="Helvetica Neue"/>
          <w:color w:val="232323"/>
          <w:kern w:val="0"/>
          <w:sz w:val="32"/>
          <w:szCs w:val="32"/>
        </w:rPr>
        <w:t>脚手架、</w:t>
      </w:r>
      <w:r>
        <w:rPr>
          <w:rFonts w:ascii="Helvetica Neue" w:hAnsi="Helvetica Neue" w:cs="Helvetica Neue"/>
          <w:color w:val="232323"/>
          <w:kern w:val="0"/>
          <w:sz w:val="32"/>
          <w:szCs w:val="32"/>
        </w:rPr>
        <w:t>Ant-Design</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React</w:t>
      </w:r>
      <w:r>
        <w:rPr>
          <w:rFonts w:ascii="Helvetica Neue" w:hAnsi="Helvetica Neue" w:cs="Helvetica Neue"/>
          <w:color w:val="232323"/>
          <w:kern w:val="0"/>
          <w:sz w:val="32"/>
          <w:szCs w:val="32"/>
        </w:rPr>
        <w:t>搭建的云市场运营系统平台。涉及</w:t>
      </w:r>
      <w:r>
        <w:rPr>
          <w:rFonts w:ascii="Helvetica Neue" w:hAnsi="Helvetica Neue" w:cs="Helvetica Neue"/>
          <w:color w:val="232323"/>
          <w:kern w:val="0"/>
          <w:sz w:val="32"/>
          <w:szCs w:val="32"/>
        </w:rPr>
        <w:t>20</w:t>
      </w:r>
      <w:r>
        <w:rPr>
          <w:rFonts w:ascii="Helvetica Neue" w:hAnsi="Helvetica Neue" w:cs="Helvetica Neue"/>
          <w:color w:val="232323"/>
          <w:kern w:val="0"/>
          <w:sz w:val="32"/>
          <w:szCs w:val="32"/>
        </w:rPr>
        <w:t>多个业务模块，</w:t>
      </w:r>
      <w:r>
        <w:rPr>
          <w:rFonts w:ascii="Helvetica Neue" w:hAnsi="Helvetica Neue" w:cs="Helvetica Neue"/>
          <w:color w:val="232323"/>
          <w:kern w:val="0"/>
          <w:sz w:val="32"/>
          <w:szCs w:val="32"/>
        </w:rPr>
        <w:t>50</w:t>
      </w:r>
      <w:r>
        <w:rPr>
          <w:rFonts w:ascii="Helvetica Neue" w:hAnsi="Helvetica Neue" w:cs="Helvetica Neue"/>
          <w:color w:val="232323"/>
          <w:kern w:val="0"/>
          <w:sz w:val="32"/>
          <w:szCs w:val="32"/>
        </w:rPr>
        <w:t>多个功能模块。</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由此项目学习了一些前端工程化的概念，搭建自动化持续集成环境，搭建单元测试环境。规范代码风格、</w:t>
      </w:r>
      <w:r>
        <w:rPr>
          <w:rFonts w:ascii="Helvetica Neue" w:hAnsi="Helvetica Neue" w:cs="Helvetica Neue"/>
          <w:color w:val="232323"/>
          <w:kern w:val="0"/>
          <w:sz w:val="32"/>
          <w:szCs w:val="32"/>
        </w:rPr>
        <w:t>git flow</w:t>
      </w:r>
      <w:r>
        <w:rPr>
          <w:rFonts w:ascii="Helvetica Neue" w:hAnsi="Helvetica Neue" w:cs="Helvetica Neue"/>
          <w:color w:val="232323"/>
          <w:kern w:val="0"/>
          <w:sz w:val="32"/>
          <w:szCs w:val="32"/>
        </w:rPr>
        <w:t>等流程。并对前端数据流有了一些新的思考。</w:t>
      </w:r>
    </w:p>
    <w:p w14:paraId="573AC339" w14:textId="77777777" w:rsidR="001C1E52" w:rsidRDefault="001C1E52" w:rsidP="001C1E52">
      <w:pPr>
        <w:widowControl/>
        <w:autoSpaceDE w:val="0"/>
        <w:autoSpaceDN w:val="0"/>
        <w:adjustRightInd w:val="0"/>
        <w:jc w:val="left"/>
        <w:rPr>
          <w:rFonts w:ascii="Helvetica Neue" w:hAnsi="Helvetica Neue" w:cs="Helvetica Neue"/>
          <w:b/>
          <w:bCs/>
          <w:color w:val="232323"/>
          <w:kern w:val="0"/>
          <w:sz w:val="44"/>
          <w:szCs w:val="44"/>
        </w:rPr>
      </w:pPr>
      <w:r>
        <w:rPr>
          <w:rFonts w:ascii="Helvetica Neue" w:hAnsi="Helvetica Neue" w:cs="Helvetica Neue"/>
          <w:b/>
          <w:bCs/>
          <w:color w:val="232323"/>
          <w:kern w:val="0"/>
          <w:sz w:val="44"/>
          <w:szCs w:val="44"/>
        </w:rPr>
        <w:t>个人说明</w:t>
      </w:r>
    </w:p>
    <w:p w14:paraId="0460582C" w14:textId="77777777" w:rsidR="001C1E52" w:rsidRDefault="001C1E52" w:rsidP="001C1E52">
      <w:pPr>
        <w:widowControl/>
        <w:numPr>
          <w:ilvl w:val="0"/>
          <w:numId w:val="15"/>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良好的代码习惯和抗压能力</w:t>
      </w:r>
    </w:p>
    <w:p w14:paraId="7F234A20" w14:textId="77777777" w:rsidR="001C1E52" w:rsidRDefault="001C1E52" w:rsidP="001C1E52">
      <w:pPr>
        <w:widowControl/>
        <w:numPr>
          <w:ilvl w:val="0"/>
          <w:numId w:val="15"/>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成就感驱动，爱折腾</w:t>
      </w:r>
    </w:p>
    <w:p w14:paraId="07DFAC08" w14:textId="77777777" w:rsidR="001C1E52" w:rsidRDefault="001C1E52" w:rsidP="001C1E52">
      <w:pPr>
        <w:widowControl/>
        <w:numPr>
          <w:ilvl w:val="0"/>
          <w:numId w:val="15"/>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对标准化、自动化的开发流程有着比较偏执的追求</w:t>
      </w:r>
    </w:p>
    <w:p w14:paraId="2AD772DE" w14:textId="77777777" w:rsidR="001C1E52" w:rsidRDefault="001C1E52" w:rsidP="001C1E52">
      <w:pPr>
        <w:widowControl/>
        <w:numPr>
          <w:ilvl w:val="0"/>
          <w:numId w:val="15"/>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对新技术、新趋势比较敏感且接受能力强</w:t>
      </w:r>
    </w:p>
    <w:p w14:paraId="265E7ED3" w14:textId="53C49573" w:rsidR="001C1E52" w:rsidRDefault="001C1E52" w:rsidP="001C1E52">
      <w:pPr>
        <w:widowControl/>
        <w:numPr>
          <w:ilvl w:val="0"/>
          <w:numId w:val="15"/>
        </w:numPr>
        <w:tabs>
          <w:tab w:val="left" w:pos="220"/>
          <w:tab w:val="left" w:pos="720"/>
        </w:tabs>
        <w:autoSpaceDE w:val="0"/>
        <w:autoSpaceDN w:val="0"/>
        <w:adjustRightInd w:val="0"/>
        <w:ind w:hanging="720"/>
        <w:jc w:val="left"/>
      </w:pPr>
      <w:r>
        <w:rPr>
          <w:rFonts w:ascii="Helvetica Neue" w:hAnsi="Helvetica Neue" w:cs="Helvetica Neue"/>
          <w:color w:val="232323"/>
          <w:kern w:val="0"/>
          <w:sz w:val="32"/>
          <w:szCs w:val="32"/>
        </w:rPr>
        <w:t>已婚，不祸害公司女同事</w:t>
      </w:r>
      <w:r>
        <w:rPr>
          <w:rFonts w:ascii="Helvetica Neue" w:hAnsi="Helvetica Neue" w:cs="Helvetica Neue"/>
          <w:color w:val="232323"/>
          <w:kern w:val="0"/>
          <w:sz w:val="32"/>
          <w:szCs w:val="32"/>
        </w:rPr>
        <w:t>...</w:t>
      </w:r>
    </w:p>
    <w:p w14:paraId="188B93D4" w14:textId="05F3B7D9" w:rsidR="004D7398" w:rsidRDefault="004D7398" w:rsidP="001C1E52">
      <w:pPr>
        <w:widowControl/>
        <w:spacing w:after="300"/>
      </w:pPr>
    </w:p>
    <w:sectPr w:rsidR="004D7398" w:rsidSect="00F31360">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865182"/>
    <w:multiLevelType w:val="multilevel"/>
    <w:tmpl w:val="80A24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A2904F5"/>
    <w:multiLevelType w:val="multilevel"/>
    <w:tmpl w:val="B1B61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6D0EF2"/>
    <w:multiLevelType w:val="multilevel"/>
    <w:tmpl w:val="041A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DFE33DA"/>
    <w:multiLevelType w:val="multilevel"/>
    <w:tmpl w:val="F52A1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4A10A6"/>
    <w:multiLevelType w:val="multilevel"/>
    <w:tmpl w:val="D1A6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9C4C37"/>
    <w:multiLevelType w:val="multilevel"/>
    <w:tmpl w:val="39025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B71168C"/>
    <w:multiLevelType w:val="multilevel"/>
    <w:tmpl w:val="5A307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5BD28D0"/>
    <w:multiLevelType w:val="multilevel"/>
    <w:tmpl w:val="E3B65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1"/>
  </w:num>
  <w:num w:numId="3">
    <w:abstractNumId w:val="9"/>
  </w:num>
  <w:num w:numId="4">
    <w:abstractNumId w:val="8"/>
  </w:num>
  <w:num w:numId="5">
    <w:abstractNumId w:val="14"/>
  </w:num>
  <w:num w:numId="6">
    <w:abstractNumId w:val="10"/>
  </w:num>
  <w:num w:numId="7">
    <w:abstractNumId w:val="13"/>
  </w:num>
  <w:num w:numId="8">
    <w:abstractNumId w:val="15"/>
  </w:num>
  <w:num w:numId="9">
    <w:abstractNumId w:val="0"/>
  </w:num>
  <w:num w:numId="10">
    <w:abstractNumId w:val="1"/>
  </w:num>
  <w:num w:numId="11">
    <w:abstractNumId w:val="2"/>
  </w:num>
  <w:num w:numId="12">
    <w:abstractNumId w:val="3"/>
  </w:num>
  <w:num w:numId="13">
    <w:abstractNumId w:val="4"/>
  </w:num>
  <w:num w:numId="14">
    <w:abstractNumId w:val="5"/>
  </w:num>
  <w:num w:numId="15">
    <w:abstractNumId w:val="6"/>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398"/>
    <w:rsid w:val="001C1E52"/>
    <w:rsid w:val="004D7398"/>
    <w:rsid w:val="00512B55"/>
    <w:rsid w:val="00E15111"/>
    <w:rsid w:val="00F3136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49482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D7398"/>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3">
    <w:name w:val="heading 3"/>
    <w:basedOn w:val="a"/>
    <w:link w:val="30"/>
    <w:uiPriority w:val="9"/>
    <w:qFormat/>
    <w:rsid w:val="004D7398"/>
    <w:pPr>
      <w:widowControl/>
      <w:spacing w:before="100" w:beforeAutospacing="1" w:after="100" w:afterAutospacing="1"/>
      <w:jc w:val="left"/>
      <w:outlineLvl w:val="2"/>
    </w:pPr>
    <w:rPr>
      <w:rFonts w:ascii="Times New Roman" w:hAnsi="Times New Roman" w:cs="Times New Roman"/>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4D7398"/>
    <w:rPr>
      <w:rFonts w:ascii="Times New Roman" w:hAnsi="Times New Roman" w:cs="Times New Roman"/>
      <w:b/>
      <w:bCs/>
      <w:kern w:val="36"/>
      <w:sz w:val="48"/>
      <w:szCs w:val="48"/>
    </w:rPr>
  </w:style>
  <w:style w:type="character" w:customStyle="1" w:styleId="30">
    <w:name w:val="标题 3字符"/>
    <w:basedOn w:val="a0"/>
    <w:link w:val="3"/>
    <w:uiPriority w:val="9"/>
    <w:rsid w:val="004D7398"/>
    <w:rPr>
      <w:rFonts w:ascii="Times New Roman" w:hAnsi="Times New Roman" w:cs="Times New Roman"/>
      <w:b/>
      <w:bCs/>
      <w:kern w:val="0"/>
      <w:sz w:val="27"/>
      <w:szCs w:val="27"/>
    </w:rPr>
  </w:style>
  <w:style w:type="character" w:styleId="a3">
    <w:name w:val="Hyperlink"/>
    <w:basedOn w:val="a0"/>
    <w:uiPriority w:val="99"/>
    <w:semiHidden/>
    <w:unhideWhenUsed/>
    <w:rsid w:val="004D7398"/>
    <w:rPr>
      <w:color w:val="0000FF"/>
      <w:u w:val="single"/>
    </w:rPr>
  </w:style>
  <w:style w:type="character" w:customStyle="1" w:styleId="menu-text">
    <w:name w:val="menu-text"/>
    <w:basedOn w:val="a0"/>
    <w:rsid w:val="004D7398"/>
  </w:style>
  <w:style w:type="paragraph" w:styleId="z-">
    <w:name w:val="HTML Top of Form"/>
    <w:basedOn w:val="a"/>
    <w:next w:val="a"/>
    <w:link w:val="z-0"/>
    <w:hidden/>
    <w:uiPriority w:val="99"/>
    <w:semiHidden/>
    <w:unhideWhenUsed/>
    <w:rsid w:val="004D7398"/>
    <w:pPr>
      <w:widowControl/>
      <w:pBdr>
        <w:bottom w:val="single" w:sz="6" w:space="1" w:color="auto"/>
      </w:pBdr>
      <w:jc w:val="center"/>
    </w:pPr>
    <w:rPr>
      <w:rFonts w:ascii="Arial" w:hAnsi="Arial" w:cs="Arial"/>
      <w:vanish/>
      <w:kern w:val="0"/>
      <w:sz w:val="16"/>
      <w:szCs w:val="16"/>
    </w:rPr>
  </w:style>
  <w:style w:type="character" w:customStyle="1" w:styleId="z-0">
    <w:name w:val="z-窗体顶端字符"/>
    <w:basedOn w:val="a0"/>
    <w:link w:val="z-"/>
    <w:uiPriority w:val="99"/>
    <w:semiHidden/>
    <w:rsid w:val="004D7398"/>
    <w:rPr>
      <w:rFonts w:ascii="Arial" w:hAnsi="Arial" w:cs="Arial"/>
      <w:vanish/>
      <w:kern w:val="0"/>
      <w:sz w:val="16"/>
      <w:szCs w:val="16"/>
    </w:rPr>
  </w:style>
  <w:style w:type="paragraph" w:styleId="z-1">
    <w:name w:val="HTML Bottom of Form"/>
    <w:basedOn w:val="a"/>
    <w:next w:val="a"/>
    <w:link w:val="z-2"/>
    <w:hidden/>
    <w:uiPriority w:val="99"/>
    <w:semiHidden/>
    <w:unhideWhenUsed/>
    <w:rsid w:val="004D7398"/>
    <w:pPr>
      <w:widowControl/>
      <w:pBdr>
        <w:top w:val="single" w:sz="6" w:space="1" w:color="auto"/>
      </w:pBdr>
      <w:jc w:val="center"/>
    </w:pPr>
    <w:rPr>
      <w:rFonts w:ascii="Arial" w:hAnsi="Arial" w:cs="Arial"/>
      <w:vanish/>
      <w:kern w:val="0"/>
      <w:sz w:val="16"/>
      <w:szCs w:val="16"/>
    </w:rPr>
  </w:style>
  <w:style w:type="character" w:customStyle="1" w:styleId="z-2">
    <w:name w:val="z-窗体底端字符"/>
    <w:basedOn w:val="a0"/>
    <w:link w:val="z-1"/>
    <w:uiPriority w:val="99"/>
    <w:semiHidden/>
    <w:rsid w:val="004D7398"/>
    <w:rPr>
      <w:rFonts w:ascii="Arial" w:hAnsi="Arial" w:cs="Arial"/>
      <w:vanish/>
      <w:kern w:val="0"/>
      <w:sz w:val="16"/>
      <w:szCs w:val="16"/>
    </w:rPr>
  </w:style>
  <w:style w:type="character" w:customStyle="1" w:styleId="name">
    <w:name w:val="name"/>
    <w:basedOn w:val="a0"/>
    <w:rsid w:val="004D7398"/>
  </w:style>
  <w:style w:type="character" w:customStyle="1" w:styleId="publish-time">
    <w:name w:val="publish-time"/>
    <w:basedOn w:val="a0"/>
    <w:rsid w:val="004D7398"/>
  </w:style>
  <w:style w:type="character" w:customStyle="1" w:styleId="wordage">
    <w:name w:val="wordage"/>
    <w:basedOn w:val="a0"/>
    <w:rsid w:val="004D7398"/>
  </w:style>
  <w:style w:type="character" w:customStyle="1" w:styleId="views-count">
    <w:name w:val="views-count"/>
    <w:basedOn w:val="a0"/>
    <w:rsid w:val="004D7398"/>
  </w:style>
  <w:style w:type="character" w:customStyle="1" w:styleId="comments-count">
    <w:name w:val="comments-count"/>
    <w:basedOn w:val="a0"/>
    <w:rsid w:val="004D7398"/>
  </w:style>
  <w:style w:type="character" w:customStyle="1" w:styleId="likes-count">
    <w:name w:val="likes-count"/>
    <w:basedOn w:val="a0"/>
    <w:rsid w:val="004D7398"/>
  </w:style>
  <w:style w:type="character" w:styleId="a4">
    <w:name w:val="Strong"/>
    <w:basedOn w:val="a0"/>
    <w:uiPriority w:val="22"/>
    <w:qFormat/>
    <w:rsid w:val="004D7398"/>
    <w:rPr>
      <w:b/>
      <w:bCs/>
    </w:rPr>
  </w:style>
  <w:style w:type="paragraph" w:styleId="a5">
    <w:name w:val="Normal (Web)"/>
    <w:basedOn w:val="a"/>
    <w:uiPriority w:val="99"/>
    <w:semiHidden/>
    <w:unhideWhenUsed/>
    <w:rsid w:val="004D7398"/>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5526221">
      <w:bodyDiv w:val="1"/>
      <w:marLeft w:val="0"/>
      <w:marRight w:val="0"/>
      <w:marTop w:val="0"/>
      <w:marBottom w:val="0"/>
      <w:divBdr>
        <w:top w:val="none" w:sz="0" w:space="0" w:color="auto"/>
        <w:left w:val="none" w:sz="0" w:space="0" w:color="auto"/>
        <w:bottom w:val="none" w:sz="0" w:space="0" w:color="auto"/>
        <w:right w:val="none" w:sz="0" w:space="0" w:color="auto"/>
      </w:divBdr>
      <w:divsChild>
        <w:div w:id="1096094584">
          <w:marLeft w:val="0"/>
          <w:marRight w:val="0"/>
          <w:marTop w:val="0"/>
          <w:marBottom w:val="0"/>
          <w:divBdr>
            <w:top w:val="none" w:sz="0" w:space="0" w:color="auto"/>
            <w:left w:val="none" w:sz="0" w:space="0" w:color="auto"/>
            <w:bottom w:val="none" w:sz="0" w:space="0" w:color="auto"/>
            <w:right w:val="none" w:sz="0" w:space="0" w:color="auto"/>
          </w:divBdr>
          <w:divsChild>
            <w:div w:id="663053380">
              <w:marLeft w:val="0"/>
              <w:marRight w:val="0"/>
              <w:marTop w:val="0"/>
              <w:marBottom w:val="0"/>
              <w:divBdr>
                <w:top w:val="none" w:sz="0" w:space="0" w:color="auto"/>
                <w:left w:val="none" w:sz="0" w:space="0" w:color="auto"/>
                <w:bottom w:val="none" w:sz="0" w:space="0" w:color="auto"/>
                <w:right w:val="none" w:sz="0" w:space="0" w:color="auto"/>
              </w:divBdr>
              <w:divsChild>
                <w:div w:id="1186794187">
                  <w:marLeft w:val="0"/>
                  <w:marRight w:val="0"/>
                  <w:marTop w:val="0"/>
                  <w:marBottom w:val="0"/>
                  <w:divBdr>
                    <w:top w:val="none" w:sz="0" w:space="0" w:color="auto"/>
                    <w:left w:val="none" w:sz="0" w:space="0" w:color="auto"/>
                    <w:bottom w:val="none" w:sz="0" w:space="0" w:color="auto"/>
                    <w:right w:val="none" w:sz="0" w:space="0" w:color="auto"/>
                  </w:divBdr>
                </w:div>
              </w:divsChild>
            </w:div>
            <w:div w:id="2050952398">
              <w:marLeft w:val="0"/>
              <w:marRight w:val="0"/>
              <w:marTop w:val="0"/>
              <w:marBottom w:val="0"/>
              <w:divBdr>
                <w:top w:val="none" w:sz="0" w:space="0" w:color="auto"/>
                <w:left w:val="none" w:sz="0" w:space="0" w:color="auto"/>
                <w:bottom w:val="none" w:sz="0" w:space="0" w:color="auto"/>
                <w:right w:val="none" w:sz="0" w:space="0" w:color="auto"/>
              </w:divBdr>
              <w:divsChild>
                <w:div w:id="642082886">
                  <w:marLeft w:val="0"/>
                  <w:marRight w:val="0"/>
                  <w:marTop w:val="0"/>
                  <w:marBottom w:val="0"/>
                  <w:divBdr>
                    <w:top w:val="none" w:sz="0" w:space="0" w:color="auto"/>
                    <w:left w:val="none" w:sz="0" w:space="0" w:color="E7E7E7"/>
                    <w:bottom w:val="none" w:sz="0" w:space="0" w:color="E7E7E7"/>
                    <w:right w:val="none" w:sz="0" w:space="0" w:color="E7E7E7"/>
                  </w:divBdr>
                </w:div>
              </w:divsChild>
            </w:div>
          </w:divsChild>
        </w:div>
        <w:div w:id="1099526634">
          <w:marLeft w:val="0"/>
          <w:marRight w:val="0"/>
          <w:marTop w:val="0"/>
          <w:marBottom w:val="0"/>
          <w:divBdr>
            <w:top w:val="none" w:sz="0" w:space="0" w:color="auto"/>
            <w:left w:val="none" w:sz="0" w:space="0" w:color="auto"/>
            <w:bottom w:val="none" w:sz="0" w:space="0" w:color="auto"/>
            <w:right w:val="none" w:sz="0" w:space="0" w:color="auto"/>
          </w:divBdr>
          <w:divsChild>
            <w:div w:id="1694258825">
              <w:marLeft w:val="0"/>
              <w:marRight w:val="0"/>
              <w:marTop w:val="0"/>
              <w:marBottom w:val="0"/>
              <w:divBdr>
                <w:top w:val="none" w:sz="0" w:space="0" w:color="auto"/>
                <w:left w:val="none" w:sz="0" w:space="0" w:color="auto"/>
                <w:bottom w:val="none" w:sz="0" w:space="0" w:color="auto"/>
                <w:right w:val="none" w:sz="0" w:space="0" w:color="auto"/>
              </w:divBdr>
              <w:divsChild>
                <w:div w:id="804853477">
                  <w:marLeft w:val="0"/>
                  <w:marRight w:val="0"/>
                  <w:marTop w:val="0"/>
                  <w:marBottom w:val="0"/>
                  <w:divBdr>
                    <w:top w:val="none" w:sz="0" w:space="0" w:color="auto"/>
                    <w:left w:val="none" w:sz="0" w:space="0" w:color="auto"/>
                    <w:bottom w:val="none" w:sz="0" w:space="0" w:color="auto"/>
                    <w:right w:val="none" w:sz="0" w:space="0" w:color="auto"/>
                  </w:divBdr>
                  <w:divsChild>
                    <w:div w:id="221016884">
                      <w:marLeft w:val="0"/>
                      <w:marRight w:val="0"/>
                      <w:marTop w:val="450"/>
                      <w:marBottom w:val="600"/>
                      <w:divBdr>
                        <w:top w:val="none" w:sz="0" w:space="0" w:color="auto"/>
                        <w:left w:val="none" w:sz="0" w:space="0" w:color="auto"/>
                        <w:bottom w:val="none" w:sz="0" w:space="0" w:color="auto"/>
                        <w:right w:val="none" w:sz="0" w:space="0" w:color="auto"/>
                      </w:divBdr>
                      <w:divsChild>
                        <w:div w:id="1104807353">
                          <w:marLeft w:val="120"/>
                          <w:marRight w:val="0"/>
                          <w:marTop w:val="0"/>
                          <w:marBottom w:val="0"/>
                          <w:divBdr>
                            <w:top w:val="none" w:sz="0" w:space="0" w:color="auto"/>
                            <w:left w:val="none" w:sz="0" w:space="0" w:color="auto"/>
                            <w:bottom w:val="none" w:sz="0" w:space="0" w:color="auto"/>
                            <w:right w:val="none" w:sz="0" w:space="0" w:color="auto"/>
                          </w:divBdr>
                          <w:divsChild>
                            <w:div w:id="189958588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80653857">
                      <w:marLeft w:val="0"/>
                      <w:marRight w:val="0"/>
                      <w:marTop w:val="0"/>
                      <w:marBottom w:val="0"/>
                      <w:divBdr>
                        <w:top w:val="none" w:sz="0" w:space="0" w:color="auto"/>
                        <w:left w:val="none" w:sz="0" w:space="0" w:color="auto"/>
                        <w:bottom w:val="none" w:sz="0" w:space="0" w:color="auto"/>
                        <w:right w:val="none" w:sz="0" w:space="0" w:color="auto"/>
                      </w:divBdr>
                      <w:divsChild>
                        <w:div w:id="50413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40569">
                  <w:marLeft w:val="0"/>
                  <w:marRight w:val="0"/>
                  <w:marTop w:val="0"/>
                  <w:marBottom w:val="300"/>
                  <w:divBdr>
                    <w:top w:val="none" w:sz="0" w:space="0" w:color="auto"/>
                    <w:left w:val="none" w:sz="0" w:space="0" w:color="auto"/>
                    <w:bottom w:val="none" w:sz="0" w:space="0" w:color="auto"/>
                    <w:right w:val="none" w:sz="0" w:space="0" w:color="auto"/>
                  </w:divBdr>
                </w:div>
                <w:div w:id="251554378">
                  <w:marLeft w:val="0"/>
                  <w:marRight w:val="0"/>
                  <w:marTop w:val="0"/>
                  <w:marBottom w:val="450"/>
                  <w:divBdr>
                    <w:top w:val="none" w:sz="0" w:space="0" w:color="auto"/>
                    <w:left w:val="none" w:sz="0" w:space="0" w:color="auto"/>
                    <w:bottom w:val="none" w:sz="0" w:space="0" w:color="auto"/>
                    <w:right w:val="none" w:sz="0" w:space="0" w:color="auto"/>
                  </w:divBdr>
                  <w:divsChild>
                    <w:div w:id="363143044">
                      <w:marLeft w:val="0"/>
                      <w:marRight w:val="0"/>
                      <w:marTop w:val="75"/>
                      <w:marBottom w:val="0"/>
                      <w:divBdr>
                        <w:top w:val="none" w:sz="0" w:space="0" w:color="auto"/>
                        <w:left w:val="none" w:sz="0" w:space="0" w:color="auto"/>
                        <w:bottom w:val="none" w:sz="0" w:space="0" w:color="auto"/>
                        <w:right w:val="none" w:sz="0" w:space="0" w:color="auto"/>
                      </w:divBdr>
                    </w:div>
                  </w:divsChild>
                </w:div>
                <w:div w:id="282884113">
                  <w:marLeft w:val="0"/>
                  <w:marRight w:val="0"/>
                  <w:marTop w:val="0"/>
                  <w:marBottom w:val="0"/>
                  <w:divBdr>
                    <w:top w:val="single" w:sz="6" w:space="15" w:color="E1E1E1"/>
                    <w:left w:val="single" w:sz="6" w:space="15" w:color="E1E1E1"/>
                    <w:bottom w:val="single" w:sz="6" w:space="15" w:color="E1E1E1"/>
                    <w:right w:val="single" w:sz="6" w:space="15" w:color="E1E1E1"/>
                  </w:divBdr>
                  <w:divsChild>
                    <w:div w:id="860508431">
                      <w:marLeft w:val="0"/>
                      <w:marRight w:val="0"/>
                      <w:marTop w:val="0"/>
                      <w:marBottom w:val="0"/>
                      <w:divBdr>
                        <w:top w:val="none" w:sz="0" w:space="0" w:color="auto"/>
                        <w:left w:val="none" w:sz="0" w:space="0" w:color="auto"/>
                        <w:bottom w:val="none" w:sz="0" w:space="0" w:color="auto"/>
                        <w:right w:val="none" w:sz="0" w:space="0" w:color="auto"/>
                      </w:divBdr>
                    </w:div>
                    <w:div w:id="1483739051">
                      <w:marLeft w:val="0"/>
                      <w:marRight w:val="0"/>
                      <w:marTop w:val="300"/>
                      <w:marBottom w:val="0"/>
                      <w:divBdr>
                        <w:top w:val="single" w:sz="6" w:space="15" w:color="E1E1E1"/>
                        <w:left w:val="none" w:sz="0" w:space="0" w:color="auto"/>
                        <w:bottom w:val="none" w:sz="0" w:space="0" w:color="auto"/>
                        <w:right w:val="none" w:sz="0" w:space="0" w:color="auto"/>
                      </w:divBdr>
                    </w:div>
                  </w:divsChild>
                </w:div>
                <w:div w:id="673454421">
                  <w:marLeft w:val="0"/>
                  <w:marRight w:val="0"/>
                  <w:marTop w:val="600"/>
                  <w:marBottom w:val="1200"/>
                  <w:divBdr>
                    <w:top w:val="none" w:sz="0" w:space="0" w:color="auto"/>
                    <w:left w:val="none" w:sz="0" w:space="0" w:color="auto"/>
                    <w:bottom w:val="none" w:sz="0" w:space="0" w:color="auto"/>
                    <w:right w:val="none" w:sz="0" w:space="0" w:color="auto"/>
                  </w:divBdr>
                  <w:divsChild>
                    <w:div w:id="1730153981">
                      <w:marLeft w:val="0"/>
                      <w:marRight w:val="0"/>
                      <w:marTop w:val="0"/>
                      <w:marBottom w:val="0"/>
                      <w:divBdr>
                        <w:top w:val="none" w:sz="0" w:space="0" w:color="auto"/>
                        <w:left w:val="none" w:sz="0" w:space="0" w:color="auto"/>
                        <w:bottom w:val="none" w:sz="0" w:space="0" w:color="auto"/>
                        <w:right w:val="none" w:sz="0" w:space="0" w:color="auto"/>
                      </w:divBdr>
                      <w:divsChild>
                        <w:div w:id="539558968">
                          <w:marLeft w:val="0"/>
                          <w:marRight w:val="0"/>
                          <w:marTop w:val="0"/>
                          <w:marBottom w:val="0"/>
                          <w:divBdr>
                            <w:top w:val="single" w:sz="6" w:space="10" w:color="EA6F5A"/>
                            <w:left w:val="single" w:sz="6" w:space="0" w:color="EA6F5A"/>
                            <w:bottom w:val="single" w:sz="6" w:space="11" w:color="EA6F5A"/>
                            <w:right w:val="single" w:sz="6" w:space="0" w:color="EA6F5A"/>
                          </w:divBdr>
                          <w:divsChild>
                            <w:div w:id="1162233075">
                              <w:marLeft w:val="0"/>
                              <w:marRight w:val="0"/>
                              <w:marTop w:val="0"/>
                              <w:marBottom w:val="0"/>
                              <w:divBdr>
                                <w:top w:val="none" w:sz="0" w:space="0" w:color="auto"/>
                                <w:left w:val="none" w:sz="0" w:space="0" w:color="auto"/>
                                <w:bottom w:val="none" w:sz="0" w:space="0" w:color="auto"/>
                                <w:right w:val="none" w:sz="0" w:space="0" w:color="auto"/>
                              </w:divBdr>
                            </w:div>
                            <w:div w:id="904684215">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95945930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532766134">
              <w:marLeft w:val="0"/>
              <w:marRight w:val="0"/>
              <w:marTop w:val="0"/>
              <w:marBottom w:val="0"/>
              <w:divBdr>
                <w:top w:val="none" w:sz="0" w:space="0" w:color="auto"/>
                <w:left w:val="none" w:sz="0" w:space="0" w:color="auto"/>
                <w:bottom w:val="none" w:sz="0" w:space="0" w:color="auto"/>
                <w:right w:val="none" w:sz="0" w:space="0" w:color="auto"/>
              </w:divBdr>
            </w:div>
          </w:divsChild>
        </w:div>
        <w:div w:id="646671033">
          <w:marLeft w:val="0"/>
          <w:marRight w:val="0"/>
          <w:marTop w:val="0"/>
          <w:marBottom w:val="0"/>
          <w:divBdr>
            <w:top w:val="none" w:sz="0" w:space="0" w:color="auto"/>
            <w:left w:val="none" w:sz="0" w:space="0" w:color="auto"/>
            <w:bottom w:val="none" w:sz="0" w:space="0" w:color="auto"/>
            <w:right w:val="none" w:sz="0" w:space="0" w:color="auto"/>
          </w:divBdr>
          <w:divsChild>
            <w:div w:id="101536995">
              <w:marLeft w:val="0"/>
              <w:marRight w:val="0"/>
              <w:marTop w:val="0"/>
              <w:marBottom w:val="0"/>
              <w:divBdr>
                <w:top w:val="none" w:sz="0" w:space="0" w:color="auto"/>
                <w:left w:val="none" w:sz="0" w:space="0" w:color="auto"/>
                <w:bottom w:val="none" w:sz="0" w:space="0" w:color="auto"/>
                <w:right w:val="none" w:sz="0" w:space="0" w:color="auto"/>
              </w:divBdr>
              <w:divsChild>
                <w:div w:id="2027824851">
                  <w:marLeft w:val="0"/>
                  <w:marRight w:val="0"/>
                  <w:marTop w:val="0"/>
                  <w:marBottom w:val="0"/>
                  <w:divBdr>
                    <w:top w:val="none" w:sz="0" w:space="0" w:color="auto"/>
                    <w:left w:val="none" w:sz="0" w:space="0" w:color="auto"/>
                    <w:bottom w:val="none" w:sz="0" w:space="0" w:color="auto"/>
                    <w:right w:val="none" w:sz="0" w:space="0" w:color="auto"/>
                  </w:divBdr>
                  <w:divsChild>
                    <w:div w:id="1089237293">
                      <w:marLeft w:val="0"/>
                      <w:marRight w:val="0"/>
                      <w:marTop w:val="0"/>
                      <w:marBottom w:val="0"/>
                      <w:divBdr>
                        <w:top w:val="none" w:sz="0" w:space="0" w:color="auto"/>
                        <w:left w:val="single" w:sz="18" w:space="6" w:color="EA6F5A"/>
                        <w:bottom w:val="none" w:sz="0" w:space="0" w:color="auto"/>
                        <w:right w:val="none" w:sz="0" w:space="0" w:color="auto"/>
                      </w:divBdr>
                    </w:div>
                    <w:div w:id="875388357">
                      <w:marLeft w:val="0"/>
                      <w:marRight w:val="0"/>
                      <w:marTop w:val="0"/>
                      <w:marBottom w:val="0"/>
                      <w:divBdr>
                        <w:top w:val="none" w:sz="0" w:space="0" w:color="auto"/>
                        <w:left w:val="none" w:sz="0" w:space="0" w:color="auto"/>
                        <w:bottom w:val="none" w:sz="0" w:space="0" w:color="auto"/>
                        <w:right w:val="none" w:sz="0" w:space="0" w:color="auto"/>
                      </w:divBdr>
                      <w:divsChild>
                        <w:div w:id="1812861511">
                          <w:marLeft w:val="0"/>
                          <w:marRight w:val="18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javascript:void(null)" TargetMode="External"/><Relationship Id="rId6" Type="http://schemas.openxmlformats.org/officeDocument/2006/relationships/hyperlink" Target="https://link.jianshu.com/?t=mailto%3Azoro_1943%40icloud.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272</Words>
  <Characters>1555</Characters>
  <Application>Microsoft Macintosh Word</Application>
  <DocSecurity>0</DocSecurity>
  <Lines>12</Lines>
  <Paragraphs>3</Paragraphs>
  <ScaleCrop>false</ScaleCrop>
  <LinksUpToDate>false</LinksUpToDate>
  <CharactersWithSpaces>1824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cp:revision>
  <dcterms:created xsi:type="dcterms:W3CDTF">2018-04-09T02:44:00Z</dcterms:created>
  <dcterms:modified xsi:type="dcterms:W3CDTF">2018-04-09T07:25:00Z</dcterms:modified>
</cp:coreProperties>
</file>